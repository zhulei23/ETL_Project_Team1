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7073" w14:textId="37B9DC78" w:rsidR="0059793D" w:rsidRPr="004F1074" w:rsidRDefault="0059793D" w:rsidP="00D45945">
      <w:pPr>
        <w:pStyle w:val="Recipient"/>
        <w:rPr>
          <w:b/>
          <w:bCs/>
        </w:rPr>
      </w:pPr>
      <w:r w:rsidRPr="004F1074">
        <w:rPr>
          <w:b/>
          <w:bCs/>
        </w:rPr>
        <w:t>Team 1</w:t>
      </w:r>
    </w:p>
    <w:p w14:paraId="7770A235" w14:textId="76F3D7BE" w:rsidR="003E24DF" w:rsidRPr="00615018" w:rsidRDefault="0059793D" w:rsidP="003E24DF">
      <w:pPr>
        <w:rPr>
          <w:color w:val="000000" w:themeColor="text1"/>
        </w:rPr>
      </w:pPr>
      <w:r>
        <w:rPr>
          <w:color w:val="000000" w:themeColor="text1"/>
        </w:rPr>
        <w:t>Team Members: Allen Broce, Anthony Paige, Greg Atkinson, Stephanie Zhu</w:t>
      </w:r>
    </w:p>
    <w:p w14:paraId="3EA1CD04" w14:textId="77777777" w:rsidR="00EF36D3" w:rsidRDefault="00EF36D3" w:rsidP="0059793D">
      <w:pPr>
        <w:pStyle w:val="Heading2"/>
      </w:pPr>
    </w:p>
    <w:p w14:paraId="32E0E80B" w14:textId="0A461BB6" w:rsidR="0059793D" w:rsidRPr="00EF36D3" w:rsidRDefault="0059793D" w:rsidP="0059793D">
      <w:pPr>
        <w:pStyle w:val="Heading2"/>
        <w:rPr>
          <w:rFonts w:eastAsia="Times New Roman"/>
          <w:color w:val="auto"/>
          <w:kern w:val="0"/>
          <w:u w:val="single"/>
        </w:rPr>
      </w:pPr>
      <w:r w:rsidRPr="00EF36D3">
        <w:rPr>
          <w:u w:val="single"/>
        </w:rPr>
        <w:t>Data Cleanup &amp; Analysis</w:t>
      </w:r>
    </w:p>
    <w:p w14:paraId="7932C68F" w14:textId="77777777" w:rsidR="0059793D" w:rsidRPr="0059793D" w:rsidRDefault="0059793D" w:rsidP="0059793D">
      <w:pPr>
        <w:pStyle w:val="NormalWeb"/>
        <w:rPr>
          <w:rFonts w:asciiTheme="minorHAnsi" w:hAnsiTheme="minorHAnsi"/>
          <w:sz w:val="22"/>
          <w:szCs w:val="22"/>
        </w:rPr>
      </w:pPr>
      <w:r w:rsidRPr="0059793D">
        <w:rPr>
          <w:rFonts w:asciiTheme="minorHAnsi" w:hAnsiTheme="minorHAnsi"/>
          <w:sz w:val="22"/>
          <w:szCs w:val="22"/>
        </w:rPr>
        <w:t>Once you have identified your datasets, perform ETL on the data. Make sure to plan and document the following:</w:t>
      </w:r>
    </w:p>
    <w:p w14:paraId="2BF8509D" w14:textId="58F83E4E" w:rsidR="0059793D" w:rsidRPr="00EF36D3" w:rsidRDefault="0059793D" w:rsidP="0059793D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F36D3">
        <w:rPr>
          <w:rFonts w:asciiTheme="minorHAnsi" w:hAnsiTheme="minorHAnsi"/>
          <w:sz w:val="22"/>
          <w:szCs w:val="22"/>
        </w:rPr>
        <w:t>The sources of data that you will extract from.</w:t>
      </w:r>
    </w:p>
    <w:p w14:paraId="0F516944" w14:textId="6BDE0AD2" w:rsidR="00EF36D3" w:rsidRDefault="00E45BCF" w:rsidP="00EF36D3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Data source: </w:t>
      </w:r>
      <w:r w:rsidR="0059793D" w:rsidRPr="00EF36D3">
        <w:rPr>
          <w:rFonts w:asciiTheme="minorHAnsi" w:hAnsiTheme="minorHAnsi"/>
          <w:sz w:val="22"/>
          <w:szCs w:val="22"/>
        </w:rPr>
        <w:t xml:space="preserve">Kaggle </w:t>
      </w:r>
    </w:p>
    <w:p w14:paraId="4051FA6C" w14:textId="2FBE1811" w:rsidR="00E45BCF" w:rsidRDefault="00E45BCF" w:rsidP="00EF36D3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Topic:</w:t>
      </w:r>
      <w:r w:rsidR="001122EB">
        <w:rPr>
          <w:rFonts w:asciiTheme="minorHAnsi" w:hAnsiTheme="minorHAnsi"/>
          <w:sz w:val="22"/>
          <w:szCs w:val="22"/>
        </w:rPr>
        <w:t xml:space="preserve"> Starbucks Locations vs Income Level by Zip Codes</w:t>
      </w:r>
      <w:r w:rsidR="00D81D65">
        <w:rPr>
          <w:rFonts w:asciiTheme="minorHAnsi" w:hAnsiTheme="minorHAnsi"/>
          <w:sz w:val="22"/>
          <w:szCs w:val="22"/>
        </w:rPr>
        <w:t xml:space="preserve"> </w:t>
      </w:r>
      <w:r w:rsidR="00D81D65">
        <w:rPr>
          <w:rFonts w:asciiTheme="minorHAnsi" w:hAnsiTheme="minorHAnsi"/>
          <w:sz w:val="22"/>
          <w:szCs w:val="22"/>
        </w:rPr>
        <w:t>(US only)</w:t>
      </w:r>
    </w:p>
    <w:p w14:paraId="1AE997BC" w14:textId="4A4C86E9" w:rsidR="00E45BCF" w:rsidRDefault="00E45BCF" w:rsidP="00EF36D3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Datasets:</w:t>
      </w:r>
    </w:p>
    <w:p w14:paraId="74E069C9" w14:textId="7F3D4CAF" w:rsidR="00E45BCF" w:rsidRDefault="00E45BCF" w:rsidP="00E45BCF">
      <w:pPr>
        <w:pStyle w:val="NormalWeb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File_1: </w:t>
      </w:r>
      <w:r w:rsidR="001122EB" w:rsidRPr="001122EB">
        <w:rPr>
          <w:rFonts w:asciiTheme="minorHAnsi" w:hAnsiTheme="minorHAnsi"/>
          <w:sz w:val="22"/>
          <w:szCs w:val="22"/>
        </w:rPr>
        <w:t>Starbucks Locations Worldwide</w:t>
      </w:r>
      <w:r>
        <w:rPr>
          <w:rFonts w:asciiTheme="minorHAnsi" w:hAnsiTheme="minorHAnsi"/>
          <w:sz w:val="22"/>
          <w:szCs w:val="22"/>
        </w:rPr>
        <w:t>.csv</w:t>
      </w:r>
    </w:p>
    <w:p w14:paraId="403D22F4" w14:textId="02EEC554" w:rsidR="00EF5669" w:rsidRPr="00EF5669" w:rsidRDefault="00E45BCF" w:rsidP="00EF5669">
      <w:pPr>
        <w:pStyle w:val="NormalWeb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File_2: </w:t>
      </w:r>
      <w:r w:rsidR="001122EB" w:rsidRPr="001122EB">
        <w:rPr>
          <w:rFonts w:asciiTheme="minorHAnsi" w:hAnsiTheme="minorHAnsi"/>
          <w:sz w:val="22"/>
          <w:szCs w:val="22"/>
        </w:rPr>
        <w:t>US Household Income Statistics</w:t>
      </w:r>
      <w:r w:rsidR="00467F07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csv</w:t>
      </w:r>
    </w:p>
    <w:p w14:paraId="703969D4" w14:textId="6BC002ED" w:rsidR="0059793D" w:rsidRPr="00EF36D3" w:rsidRDefault="0059793D" w:rsidP="0059793D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F36D3">
        <w:rPr>
          <w:rFonts w:asciiTheme="minorHAnsi" w:hAnsiTheme="minorHAnsi"/>
          <w:sz w:val="22"/>
          <w:szCs w:val="22"/>
        </w:rPr>
        <w:t>The type of transformation needed for this data (cleaning, joining, filtering, aggregating, etc).</w:t>
      </w:r>
    </w:p>
    <w:p w14:paraId="3DE1EF1C" w14:textId="6FB6809A" w:rsidR="0059793D" w:rsidRPr="00EF36D3" w:rsidRDefault="00EF5669" w:rsidP="0059793D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Downloading</w:t>
      </w:r>
      <w:r w:rsidR="00EF36D3" w:rsidRPr="00EF36D3">
        <w:rPr>
          <w:rFonts w:asciiTheme="minorHAnsi" w:hAnsiTheme="minorHAnsi"/>
          <w:sz w:val="22"/>
          <w:szCs w:val="22"/>
        </w:rPr>
        <w:t xml:space="preserve"> multiple raw data files </w:t>
      </w:r>
    </w:p>
    <w:p w14:paraId="03CD1333" w14:textId="499B9005" w:rsidR="00EF36D3" w:rsidRPr="00EF36D3" w:rsidRDefault="00EF36D3" w:rsidP="00EF36D3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F36D3">
        <w:rPr>
          <w:rFonts w:asciiTheme="minorHAnsi" w:hAnsiTheme="minorHAnsi"/>
          <w:sz w:val="22"/>
          <w:szCs w:val="22"/>
        </w:rPr>
        <w:t>Cleaning data</w:t>
      </w:r>
      <w:r w:rsidR="00EF5669">
        <w:rPr>
          <w:rFonts w:asciiTheme="minorHAnsi" w:hAnsiTheme="minorHAnsi"/>
          <w:sz w:val="22"/>
          <w:szCs w:val="22"/>
        </w:rPr>
        <w:t>sets</w:t>
      </w:r>
      <w:r w:rsidRPr="00EF36D3">
        <w:rPr>
          <w:rFonts w:asciiTheme="minorHAnsi" w:hAnsiTheme="minorHAnsi"/>
          <w:sz w:val="22"/>
          <w:szCs w:val="22"/>
        </w:rPr>
        <w:t xml:space="preserve"> on all files</w:t>
      </w:r>
    </w:p>
    <w:p w14:paraId="3E5943F0" w14:textId="62F182AB" w:rsidR="00EF36D3" w:rsidRDefault="00EF5669" w:rsidP="00EF36D3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Importing datasets into Jupiter Notebook, </w:t>
      </w:r>
      <w:r w:rsidR="006B6ADD">
        <w:rPr>
          <w:rFonts w:asciiTheme="minorHAnsi" w:hAnsiTheme="minorHAnsi"/>
          <w:sz w:val="22"/>
          <w:szCs w:val="22"/>
        </w:rPr>
        <w:t xml:space="preserve">Pandas, </w:t>
      </w:r>
      <w:r w:rsidR="00BE188E">
        <w:rPr>
          <w:rFonts w:ascii="Arial" w:hAnsi="Arial" w:cs="Arial"/>
          <w:color w:val="1D1C1D"/>
          <w:sz w:val="23"/>
          <w:szCs w:val="23"/>
          <w:shd w:val="clear" w:color="auto" w:fill="F8F8F8"/>
        </w:rPr>
        <w:t>PostgreSQL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etc.</w:t>
      </w:r>
    </w:p>
    <w:p w14:paraId="4EBECD9C" w14:textId="5B5C4183" w:rsidR="00EF5669" w:rsidRPr="00AA5EF5" w:rsidRDefault="00EF5669" w:rsidP="00AA5EF5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Joining data files</w:t>
      </w:r>
      <w:r w:rsidR="00AC7868">
        <w:rPr>
          <w:rFonts w:asciiTheme="minorHAnsi" w:hAnsiTheme="minorHAnsi"/>
          <w:sz w:val="22"/>
          <w:szCs w:val="22"/>
        </w:rPr>
        <w:t xml:space="preserve"> by </w:t>
      </w:r>
      <w:r w:rsidR="00AA5EF5">
        <w:rPr>
          <w:rFonts w:asciiTheme="minorHAnsi" w:hAnsiTheme="minorHAnsi"/>
          <w:sz w:val="22"/>
          <w:szCs w:val="22"/>
        </w:rPr>
        <w:t>Zip Codes</w:t>
      </w:r>
    </w:p>
    <w:p w14:paraId="7358F0F5" w14:textId="4DB5E43B" w:rsidR="00EF5669" w:rsidRPr="001E4733" w:rsidRDefault="00EF5669" w:rsidP="001E4733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Filtering</w:t>
      </w:r>
      <w:r w:rsidR="00AA5EF5">
        <w:rPr>
          <w:rFonts w:asciiTheme="minorHAnsi" w:hAnsiTheme="minorHAnsi"/>
          <w:sz w:val="22"/>
          <w:szCs w:val="22"/>
        </w:rPr>
        <w:t>: Group by Country, Zip Codes</w:t>
      </w:r>
    </w:p>
    <w:p w14:paraId="659DDF34" w14:textId="1F9EC96F" w:rsidR="0059793D" w:rsidRPr="00EF36D3" w:rsidRDefault="0059793D" w:rsidP="0059793D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F36D3">
        <w:rPr>
          <w:rFonts w:asciiTheme="minorHAnsi" w:hAnsiTheme="minorHAnsi"/>
          <w:sz w:val="22"/>
          <w:szCs w:val="22"/>
        </w:rPr>
        <w:t>The type of final production database to load the data into (relational or non-relational).</w:t>
      </w:r>
    </w:p>
    <w:p w14:paraId="29A26D02" w14:textId="0D7DC09E" w:rsidR="0059793D" w:rsidRPr="00EF36D3" w:rsidRDefault="00486C4A" w:rsidP="0059793D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Type: Relational</w:t>
      </w:r>
    </w:p>
    <w:p w14:paraId="07AA18D0" w14:textId="573CBCB8" w:rsidR="003E24DF" w:rsidRPr="00EF36D3" w:rsidRDefault="0059793D" w:rsidP="003E24DF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F36D3">
        <w:rPr>
          <w:rFonts w:asciiTheme="minorHAnsi" w:hAnsiTheme="minorHAnsi"/>
          <w:sz w:val="22"/>
          <w:szCs w:val="22"/>
        </w:rPr>
        <w:t>The final tables or collections that will be used in the production database.</w:t>
      </w:r>
    </w:p>
    <w:p w14:paraId="5020B443" w14:textId="040AA386" w:rsidR="0059793D" w:rsidRPr="0059793D" w:rsidRDefault="00E616EC" w:rsidP="0059793D">
      <w:pPr>
        <w:pStyle w:val="NormalWeb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TBD</w:t>
      </w:r>
    </w:p>
    <w:sectPr w:rsidR="0059793D" w:rsidRPr="0059793D" w:rsidSect="00E834B7">
      <w:headerReference w:type="default" r:id="rId11"/>
      <w:pgSz w:w="12240" w:h="15840"/>
      <w:pgMar w:top="40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943F1" w14:textId="77777777" w:rsidR="00A03BBF" w:rsidRDefault="00A03BBF" w:rsidP="00D45945">
      <w:pPr>
        <w:spacing w:before="0" w:after="0" w:line="240" w:lineRule="auto"/>
      </w:pPr>
      <w:r>
        <w:separator/>
      </w:r>
    </w:p>
  </w:endnote>
  <w:endnote w:type="continuationSeparator" w:id="0">
    <w:p w14:paraId="6E74834B" w14:textId="77777777" w:rsidR="00A03BBF" w:rsidRDefault="00A03BBF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8B054" w14:textId="77777777" w:rsidR="00A03BBF" w:rsidRDefault="00A03BBF" w:rsidP="00D45945">
      <w:pPr>
        <w:spacing w:before="0" w:after="0" w:line="240" w:lineRule="auto"/>
      </w:pPr>
      <w:r>
        <w:separator/>
      </w:r>
    </w:p>
  </w:footnote>
  <w:footnote w:type="continuationSeparator" w:id="0">
    <w:p w14:paraId="60731FDA" w14:textId="77777777" w:rsidR="00A03BBF" w:rsidRDefault="00A03BBF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834B7" w14:paraId="5B0F8868" w14:textId="77777777" w:rsidTr="00E834B7">
      <w:trPr>
        <w:trHeight w:val="360"/>
      </w:trPr>
      <w:tc>
        <w:tcPr>
          <w:tcW w:w="3381" w:type="dxa"/>
        </w:tcPr>
        <w:p w14:paraId="1E9183AC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  <w:tc>
        <w:tcPr>
          <w:tcW w:w="7107" w:type="dxa"/>
        </w:tcPr>
        <w:p w14:paraId="4F751E12" w14:textId="4AD8B230" w:rsidR="00E834B7" w:rsidRPr="009C625F" w:rsidRDefault="009C625F">
          <w:pPr>
            <w:pStyle w:val="Header"/>
            <w:rPr>
              <w:noProof/>
              <w:color w:val="FFFFFF" w:themeColor="background1"/>
              <w:sz w:val="64"/>
              <w:szCs w:val="64"/>
              <w:lang w:eastAsia="en-US"/>
            </w:rPr>
          </w:pPr>
          <w:r w:rsidRPr="009C625F">
            <w:rPr>
              <w:noProof/>
              <w:color w:val="FFFFFF" w:themeColor="background1"/>
              <w:sz w:val="64"/>
              <w:szCs w:val="64"/>
              <w:lang w:eastAsia="en-US"/>
            </w:rPr>
            <w:t>Project Proposal</w:t>
          </w:r>
        </w:p>
      </w:tc>
    </w:tr>
  </w:tbl>
  <w:p w14:paraId="7DF0DEE3" w14:textId="77777777" w:rsidR="00D45945" w:rsidRDefault="00D45945">
    <w:pPr>
      <w:pStyle w:val="Header"/>
    </w:pP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CA0155" wp14:editId="0AA1ED2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460023F5" id="Group 3" o:spid="_x0000_s1026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">
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99cb38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99cb38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Pr="00615018">
      <w:rPr>
        <w:noProof/>
        <w:color w:val="000000" w:themeColor="text1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724E2"/>
    <w:multiLevelType w:val="multilevel"/>
    <w:tmpl w:val="488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3D"/>
    <w:rsid w:val="00061012"/>
    <w:rsid w:val="00083BAA"/>
    <w:rsid w:val="00102800"/>
    <w:rsid w:val="001122EB"/>
    <w:rsid w:val="001766D6"/>
    <w:rsid w:val="001E4733"/>
    <w:rsid w:val="00260E53"/>
    <w:rsid w:val="003444BE"/>
    <w:rsid w:val="003936EF"/>
    <w:rsid w:val="003E24DF"/>
    <w:rsid w:val="00467F07"/>
    <w:rsid w:val="004751C2"/>
    <w:rsid w:val="00486C4A"/>
    <w:rsid w:val="004A2B0D"/>
    <w:rsid w:val="004F1074"/>
    <w:rsid w:val="00543F7C"/>
    <w:rsid w:val="00563742"/>
    <w:rsid w:val="00564809"/>
    <w:rsid w:val="0059793D"/>
    <w:rsid w:val="00597E25"/>
    <w:rsid w:val="005C2210"/>
    <w:rsid w:val="00615018"/>
    <w:rsid w:val="0062123A"/>
    <w:rsid w:val="00646E75"/>
    <w:rsid w:val="006B6ADD"/>
    <w:rsid w:val="006F6F10"/>
    <w:rsid w:val="00723197"/>
    <w:rsid w:val="00783E79"/>
    <w:rsid w:val="007B5AE8"/>
    <w:rsid w:val="007F5192"/>
    <w:rsid w:val="009C625F"/>
    <w:rsid w:val="00A03BBF"/>
    <w:rsid w:val="00A11A20"/>
    <w:rsid w:val="00A96CF8"/>
    <w:rsid w:val="00AA5EF5"/>
    <w:rsid w:val="00AB4269"/>
    <w:rsid w:val="00AC7868"/>
    <w:rsid w:val="00B50294"/>
    <w:rsid w:val="00BE188E"/>
    <w:rsid w:val="00C70786"/>
    <w:rsid w:val="00C8222A"/>
    <w:rsid w:val="00CB3DEE"/>
    <w:rsid w:val="00D45945"/>
    <w:rsid w:val="00D66593"/>
    <w:rsid w:val="00D81D65"/>
    <w:rsid w:val="00E27B46"/>
    <w:rsid w:val="00E45BCF"/>
    <w:rsid w:val="00E55D74"/>
    <w:rsid w:val="00E616EC"/>
    <w:rsid w:val="00E6540C"/>
    <w:rsid w:val="00E81E2A"/>
    <w:rsid w:val="00E834B7"/>
    <w:rsid w:val="00EA5011"/>
    <w:rsid w:val="00EE0952"/>
    <w:rsid w:val="00EF36D3"/>
    <w:rsid w:val="00EF5669"/>
    <w:rsid w:val="00F642C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682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96899-F827-423D-BBAB-BB2DCA69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letterhead.dotx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2020-12-02T01:42:00Z</dcterms:created>
  <dcterms:modified xsi:type="dcterms:W3CDTF">2020-12-02T02:13:00Z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