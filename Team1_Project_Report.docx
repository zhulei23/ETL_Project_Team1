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F7073" w14:textId="37B9DC78" w:rsidR="0059793D" w:rsidRPr="004F1074" w:rsidRDefault="0059793D" w:rsidP="00D45945">
      <w:pPr>
        <w:pStyle w:val="Recipient"/>
        <w:rPr>
          <w:b/>
          <w:bCs/>
        </w:rPr>
      </w:pPr>
      <w:r w:rsidRPr="004F1074">
        <w:rPr>
          <w:b/>
          <w:bCs/>
        </w:rPr>
        <w:t>Team 1</w:t>
      </w:r>
    </w:p>
    <w:p w14:paraId="1C48CF80" w14:textId="6A8C1E69" w:rsidR="00B5418E" w:rsidRDefault="0059793D" w:rsidP="000E1B1B">
      <w:pPr>
        <w:rPr>
          <w:color w:val="000000" w:themeColor="text1"/>
        </w:rPr>
      </w:pPr>
      <w:r>
        <w:rPr>
          <w:color w:val="000000" w:themeColor="text1"/>
        </w:rPr>
        <w:t>Team Members: Allen Broce, Anthony Paige, Greg Atkinson, Stephanie Zhu</w:t>
      </w:r>
    </w:p>
    <w:p w14:paraId="2C6AD33B" w14:textId="77777777" w:rsidR="00D76C22" w:rsidRDefault="00D76C22" w:rsidP="00231773">
      <w:pPr>
        <w:pStyle w:val="NormalWeb"/>
        <w:spacing w:before="0" w:beforeAutospacing="0" w:after="0" w:afterAutospacing="0"/>
        <w:rPr>
          <w:rFonts w:ascii="Calibri" w:hAnsi="Calibri" w:cs="Calibri"/>
          <w:sz w:val="22"/>
          <w:szCs w:val="22"/>
        </w:rPr>
      </w:pPr>
    </w:p>
    <w:p w14:paraId="00652624" w14:textId="15F9D4F1" w:rsidR="00231773" w:rsidRPr="00BA506B" w:rsidRDefault="00231773" w:rsidP="00C731AB">
      <w:pPr>
        <w:pStyle w:val="NormalWeb"/>
        <w:spacing w:before="0" w:beforeAutospacing="0" w:after="0" w:afterAutospacing="0" w:line="360" w:lineRule="auto"/>
        <w:rPr>
          <w:rFonts w:ascii="Calibri" w:hAnsi="Calibri" w:cs="Calibri"/>
          <w:sz w:val="20"/>
          <w:szCs w:val="20"/>
        </w:rPr>
      </w:pPr>
      <w:r w:rsidRPr="00BA506B">
        <w:rPr>
          <w:rFonts w:ascii="Calibri" w:hAnsi="Calibri" w:cs="Calibri"/>
          <w:sz w:val="20"/>
          <w:szCs w:val="20"/>
        </w:rPr>
        <w:t xml:space="preserve">Data source: Kaggle </w:t>
      </w:r>
    </w:p>
    <w:p w14:paraId="4374DC24" w14:textId="77777777" w:rsidR="00231773" w:rsidRPr="00BA506B" w:rsidRDefault="00231773" w:rsidP="00C731AB">
      <w:pPr>
        <w:pStyle w:val="NormalWeb"/>
        <w:spacing w:before="0" w:beforeAutospacing="0" w:after="0" w:afterAutospacing="0" w:line="360" w:lineRule="auto"/>
        <w:rPr>
          <w:rFonts w:ascii="Calibri" w:hAnsi="Calibri" w:cs="Calibri"/>
          <w:sz w:val="20"/>
          <w:szCs w:val="20"/>
        </w:rPr>
      </w:pPr>
      <w:r w:rsidRPr="00BA506B">
        <w:rPr>
          <w:rFonts w:ascii="Calibri" w:hAnsi="Calibri" w:cs="Calibri"/>
          <w:sz w:val="20"/>
          <w:szCs w:val="20"/>
        </w:rPr>
        <w:t>Topic: Starbucks Locations vs Income Level by Zip Codes (US only)</w:t>
      </w:r>
    </w:p>
    <w:p w14:paraId="2B3F5227" w14:textId="77777777" w:rsidR="00231773" w:rsidRPr="00BA506B" w:rsidRDefault="00231773" w:rsidP="00C731AB">
      <w:pPr>
        <w:pStyle w:val="NormalWeb"/>
        <w:spacing w:before="0" w:beforeAutospacing="0" w:after="0" w:afterAutospacing="0" w:line="360" w:lineRule="auto"/>
        <w:rPr>
          <w:rFonts w:ascii="Calibri" w:hAnsi="Calibri" w:cs="Calibri"/>
          <w:sz w:val="20"/>
          <w:szCs w:val="20"/>
        </w:rPr>
      </w:pPr>
      <w:r w:rsidRPr="00BA506B">
        <w:rPr>
          <w:rFonts w:ascii="Calibri" w:hAnsi="Calibri" w:cs="Calibri"/>
          <w:sz w:val="20"/>
          <w:szCs w:val="20"/>
        </w:rPr>
        <w:t>Datasets:</w:t>
      </w:r>
    </w:p>
    <w:p w14:paraId="454D9C8F" w14:textId="3D1BADD9" w:rsidR="00231773" w:rsidRPr="00BA506B" w:rsidRDefault="00231773" w:rsidP="00C731AB">
      <w:pPr>
        <w:pStyle w:val="NormalWeb"/>
        <w:numPr>
          <w:ilvl w:val="0"/>
          <w:numId w:val="2"/>
        </w:numPr>
        <w:spacing w:before="0" w:beforeAutospacing="0" w:after="0" w:afterAutospacing="0" w:line="360" w:lineRule="auto"/>
        <w:rPr>
          <w:rFonts w:ascii="Calibri" w:hAnsi="Calibri" w:cs="Calibri"/>
          <w:sz w:val="20"/>
          <w:szCs w:val="20"/>
        </w:rPr>
      </w:pPr>
      <w:r w:rsidRPr="00BA506B">
        <w:rPr>
          <w:rFonts w:ascii="Calibri" w:hAnsi="Calibri" w:cs="Calibri"/>
          <w:sz w:val="20"/>
          <w:szCs w:val="20"/>
        </w:rPr>
        <w:t>File_1: Starbucks Locations Worldwide.csv</w:t>
      </w:r>
      <w:r w:rsidR="00A83823" w:rsidRPr="00BA506B">
        <w:rPr>
          <w:rFonts w:ascii="Calibri" w:hAnsi="Calibri" w:cs="Calibri"/>
          <w:sz w:val="20"/>
          <w:szCs w:val="20"/>
        </w:rPr>
        <w:t xml:space="preserve"> (</w:t>
      </w:r>
      <w:proofErr w:type="spellStart"/>
      <w:r w:rsidR="00A83823" w:rsidRPr="00BA506B">
        <w:rPr>
          <w:rFonts w:ascii="Calibri" w:hAnsi="Calibri" w:cs="Calibri"/>
          <w:sz w:val="20"/>
          <w:szCs w:val="20"/>
        </w:rPr>
        <w:t>starbucks_data</w:t>
      </w:r>
      <w:proofErr w:type="spellEnd"/>
      <w:r w:rsidR="00A83823" w:rsidRPr="00BA506B">
        <w:rPr>
          <w:rFonts w:ascii="Calibri" w:hAnsi="Calibri" w:cs="Calibri"/>
          <w:sz w:val="20"/>
          <w:szCs w:val="20"/>
        </w:rPr>
        <w:t>)</w:t>
      </w:r>
    </w:p>
    <w:p w14:paraId="1F0DE866" w14:textId="748E38C9" w:rsidR="00DA54D3" w:rsidRPr="00BA506B" w:rsidRDefault="00DA54D3" w:rsidP="00C731AB">
      <w:pPr>
        <w:pStyle w:val="NormalWeb"/>
        <w:numPr>
          <w:ilvl w:val="1"/>
          <w:numId w:val="2"/>
        </w:numPr>
        <w:spacing w:before="0" w:beforeAutospacing="0" w:after="0" w:afterAutospacing="0" w:line="360" w:lineRule="auto"/>
        <w:rPr>
          <w:rFonts w:ascii="Calibri" w:hAnsi="Calibri" w:cs="Calibri"/>
          <w:sz w:val="20"/>
          <w:szCs w:val="20"/>
        </w:rPr>
      </w:pPr>
      <w:r w:rsidRPr="00BA506B">
        <w:rPr>
          <w:rFonts w:ascii="Calibri" w:hAnsi="Calibri" w:cs="Calibri"/>
          <w:sz w:val="20"/>
          <w:szCs w:val="20"/>
        </w:rPr>
        <w:t xml:space="preserve">Link: </w:t>
      </w:r>
      <w:hyperlink r:id="rId11" w:history="1">
        <w:r w:rsidRPr="00BA506B">
          <w:rPr>
            <w:rStyle w:val="Hyperlink"/>
            <w:rFonts w:ascii="Calibri" w:hAnsi="Calibri" w:cs="Calibri"/>
            <w:sz w:val="20"/>
            <w:szCs w:val="20"/>
          </w:rPr>
          <w:t>https://www.kaggle.com/starbucks/store-locations</w:t>
        </w:r>
      </w:hyperlink>
      <w:r w:rsidRPr="00BA506B">
        <w:rPr>
          <w:rFonts w:ascii="Calibri" w:hAnsi="Calibri" w:cs="Calibri"/>
          <w:sz w:val="20"/>
          <w:szCs w:val="20"/>
        </w:rPr>
        <w:t xml:space="preserve"> </w:t>
      </w:r>
    </w:p>
    <w:p w14:paraId="292E44D3" w14:textId="42F01EB6" w:rsidR="00231773" w:rsidRPr="00BA506B" w:rsidRDefault="00231773" w:rsidP="00C731AB">
      <w:pPr>
        <w:pStyle w:val="NormalWeb"/>
        <w:numPr>
          <w:ilvl w:val="0"/>
          <w:numId w:val="2"/>
        </w:numPr>
        <w:spacing w:before="0" w:beforeAutospacing="0" w:after="0" w:afterAutospacing="0" w:line="360" w:lineRule="auto"/>
        <w:rPr>
          <w:rFonts w:ascii="Calibri" w:hAnsi="Calibri" w:cs="Calibri"/>
          <w:sz w:val="20"/>
          <w:szCs w:val="20"/>
        </w:rPr>
      </w:pPr>
      <w:r w:rsidRPr="00BA506B">
        <w:rPr>
          <w:rFonts w:ascii="Calibri" w:hAnsi="Calibri" w:cs="Calibri"/>
          <w:sz w:val="20"/>
          <w:szCs w:val="20"/>
        </w:rPr>
        <w:t>File_2: US Household Income Statistics.csv</w:t>
      </w:r>
      <w:r w:rsidR="00A83823" w:rsidRPr="00BA506B">
        <w:rPr>
          <w:rFonts w:ascii="Calibri" w:hAnsi="Calibri" w:cs="Calibri"/>
          <w:sz w:val="20"/>
          <w:szCs w:val="20"/>
        </w:rPr>
        <w:t xml:space="preserve"> (</w:t>
      </w:r>
      <w:proofErr w:type="spellStart"/>
      <w:r w:rsidR="00A83823" w:rsidRPr="00BA506B">
        <w:rPr>
          <w:rFonts w:ascii="Calibri" w:hAnsi="Calibri" w:cs="Calibri"/>
          <w:sz w:val="20"/>
          <w:szCs w:val="20"/>
        </w:rPr>
        <w:t>income_data</w:t>
      </w:r>
      <w:proofErr w:type="spellEnd"/>
      <w:r w:rsidR="00A83823" w:rsidRPr="00BA506B">
        <w:rPr>
          <w:rFonts w:ascii="Calibri" w:hAnsi="Calibri" w:cs="Calibri"/>
          <w:sz w:val="20"/>
          <w:szCs w:val="20"/>
        </w:rPr>
        <w:t>)</w:t>
      </w:r>
    </w:p>
    <w:p w14:paraId="28FA32DF" w14:textId="5ACB8027" w:rsidR="00DA54D3" w:rsidRPr="00BA506B" w:rsidRDefault="00DA54D3" w:rsidP="00C731AB">
      <w:pPr>
        <w:pStyle w:val="NormalWeb"/>
        <w:numPr>
          <w:ilvl w:val="1"/>
          <w:numId w:val="2"/>
        </w:numPr>
        <w:spacing w:before="0" w:beforeAutospacing="0" w:after="0" w:afterAutospacing="0" w:line="360" w:lineRule="auto"/>
        <w:rPr>
          <w:rFonts w:ascii="Calibri" w:hAnsi="Calibri" w:cs="Calibri"/>
          <w:sz w:val="20"/>
          <w:szCs w:val="20"/>
        </w:rPr>
      </w:pPr>
      <w:r w:rsidRPr="00BA506B">
        <w:rPr>
          <w:rFonts w:ascii="Calibri" w:hAnsi="Calibri" w:cs="Calibri"/>
          <w:sz w:val="20"/>
          <w:szCs w:val="20"/>
        </w:rPr>
        <w:t xml:space="preserve">Link: </w:t>
      </w:r>
      <w:hyperlink r:id="rId12" w:history="1">
        <w:r w:rsidR="00CA7310" w:rsidRPr="00BA506B">
          <w:rPr>
            <w:rStyle w:val="Hyperlink"/>
            <w:rFonts w:ascii="Calibri" w:hAnsi="Calibri" w:cs="Calibri"/>
            <w:sz w:val="20"/>
            <w:szCs w:val="20"/>
          </w:rPr>
          <w:t>https://www.kaggle.com/goldenoakresearch/us-household-income-stats-geo-locations?select=kaggle_income.csv</w:t>
        </w:r>
      </w:hyperlink>
      <w:r w:rsidR="00CA7310" w:rsidRPr="00BA506B">
        <w:rPr>
          <w:rFonts w:ascii="Calibri" w:hAnsi="Calibri" w:cs="Calibri"/>
          <w:sz w:val="20"/>
          <w:szCs w:val="20"/>
        </w:rPr>
        <w:t xml:space="preserve"> </w:t>
      </w:r>
    </w:p>
    <w:p w14:paraId="663C416B" w14:textId="77777777" w:rsidR="00231773" w:rsidRPr="00231773" w:rsidRDefault="00231773" w:rsidP="00231773">
      <w:pPr>
        <w:pStyle w:val="NormalWeb"/>
        <w:spacing w:before="0" w:beforeAutospacing="0" w:after="0" w:afterAutospacing="0"/>
        <w:ind w:left="720"/>
        <w:rPr>
          <w:rFonts w:asciiTheme="minorHAnsi" w:hAnsiTheme="minorHAnsi"/>
          <w:sz w:val="22"/>
          <w:szCs w:val="22"/>
        </w:rPr>
      </w:pPr>
    </w:p>
    <w:p w14:paraId="738327D0" w14:textId="77777777" w:rsidR="00AE3781" w:rsidRDefault="00AE3781" w:rsidP="000E1B1B">
      <w:pPr>
        <w:rPr>
          <w:b/>
          <w:bCs/>
          <w:color w:val="000000" w:themeColor="text1"/>
          <w:u w:val="single"/>
        </w:rPr>
      </w:pPr>
    </w:p>
    <w:p w14:paraId="394139D6" w14:textId="17DE70F0" w:rsidR="000E1B1B" w:rsidRPr="00137F4E" w:rsidRDefault="00D76C22" w:rsidP="000E1B1B">
      <w:pPr>
        <w:rPr>
          <w:rFonts w:ascii="Calibri" w:hAnsi="Calibri" w:cs="Calibri"/>
          <w:b/>
          <w:bCs/>
          <w:color w:val="000000" w:themeColor="text1"/>
          <w:u w:val="single"/>
        </w:rPr>
      </w:pPr>
      <w:r w:rsidRPr="00137F4E">
        <w:rPr>
          <w:rFonts w:ascii="Calibri" w:hAnsi="Calibri" w:cs="Calibri"/>
          <w:b/>
          <w:bCs/>
          <w:color w:val="000000" w:themeColor="text1"/>
          <w:u w:val="single"/>
        </w:rPr>
        <w:t xml:space="preserve">Part I: </w:t>
      </w:r>
      <w:r w:rsidR="000E1B1B" w:rsidRPr="00137F4E">
        <w:rPr>
          <w:rFonts w:ascii="Calibri" w:hAnsi="Calibri" w:cs="Calibri"/>
          <w:b/>
          <w:bCs/>
          <w:color w:val="000000" w:themeColor="text1"/>
          <w:u w:val="single"/>
        </w:rPr>
        <w:t>Extract</w:t>
      </w:r>
    </w:p>
    <w:p w14:paraId="19D50C3C" w14:textId="77777777" w:rsidR="00C71662" w:rsidRDefault="00DA54D3" w:rsidP="002407A6">
      <w:pPr>
        <w:spacing w:before="0" w:after="0" w:line="240" w:lineRule="auto"/>
        <w:rPr>
          <w:rFonts w:ascii="Calibri" w:hAnsi="Calibri" w:cs="Calibri"/>
          <w:color w:val="000000" w:themeColor="text1"/>
          <w:sz w:val="22"/>
          <w:szCs w:val="22"/>
        </w:rPr>
      </w:pPr>
      <w:r w:rsidRPr="002F64AB">
        <w:rPr>
          <w:rFonts w:ascii="Calibri" w:hAnsi="Calibri" w:cs="Calibri"/>
          <w:color w:val="000000" w:themeColor="text1"/>
          <w:sz w:val="22"/>
          <w:szCs w:val="22"/>
        </w:rPr>
        <w:t xml:space="preserve">File_1: Starbucks Locations Worldwide.csv </w:t>
      </w:r>
    </w:p>
    <w:p w14:paraId="35343608" w14:textId="3D8C3B47" w:rsidR="00DA54D3" w:rsidRDefault="008962E9" w:rsidP="002407A6">
      <w:pPr>
        <w:spacing w:before="0" w:after="0" w:line="240" w:lineRule="auto"/>
        <w:rPr>
          <w:rFonts w:ascii="Calibri" w:hAnsi="Calibri" w:cs="Calibri"/>
          <w:color w:val="000000" w:themeColor="text1"/>
          <w:sz w:val="22"/>
          <w:szCs w:val="22"/>
        </w:rPr>
      </w:pPr>
      <w:r w:rsidRPr="002F64AB">
        <w:rPr>
          <w:rFonts w:ascii="Calibri" w:hAnsi="Calibri" w:cs="Calibri"/>
          <w:color w:val="000000" w:themeColor="text1"/>
          <w:sz w:val="22"/>
          <w:szCs w:val="22"/>
        </w:rPr>
        <w:t xml:space="preserve">Process: </w:t>
      </w:r>
    </w:p>
    <w:p w14:paraId="47CAD614" w14:textId="77777777" w:rsidR="00AE3781" w:rsidRPr="00C731AB" w:rsidRDefault="00AE3781" w:rsidP="00C731AB">
      <w:pPr>
        <w:spacing w:before="0" w:after="0" w:line="360" w:lineRule="auto"/>
        <w:rPr>
          <w:rFonts w:ascii="Calibri" w:hAnsi="Calibri" w:cs="Calibri"/>
          <w:color w:val="000000" w:themeColor="text1"/>
        </w:rPr>
      </w:pPr>
    </w:p>
    <w:p w14:paraId="145907CF" w14:textId="388569D6" w:rsidR="002F64AB" w:rsidRPr="00C731AB" w:rsidRDefault="002F64AB" w:rsidP="00C731AB">
      <w:pPr>
        <w:spacing w:line="360" w:lineRule="auto"/>
        <w:ind w:firstLine="720"/>
        <w:rPr>
          <w:rFonts w:ascii="Calibri" w:hAnsi="Calibri" w:cs="Calibri"/>
          <w:color w:val="000000" w:themeColor="text1"/>
        </w:rPr>
      </w:pPr>
      <w:r w:rsidRPr="00C731AB">
        <w:rPr>
          <w:rFonts w:ascii="Calibri" w:hAnsi="Calibri" w:cs="Calibri"/>
          <w:color w:val="000000" w:themeColor="text1"/>
        </w:rPr>
        <w:t xml:space="preserve">The data for Starbucks locations was sourced from </w:t>
      </w:r>
      <w:r w:rsidR="00CA1425" w:rsidRPr="00C731AB">
        <w:rPr>
          <w:rFonts w:ascii="Calibri" w:hAnsi="Calibri" w:cs="Calibri"/>
          <w:color w:val="000000" w:themeColor="text1"/>
        </w:rPr>
        <w:t>K</w:t>
      </w:r>
      <w:r w:rsidRPr="00C731AB">
        <w:rPr>
          <w:rFonts w:ascii="Calibri" w:hAnsi="Calibri" w:cs="Calibri"/>
          <w:color w:val="000000" w:themeColor="text1"/>
        </w:rPr>
        <w:t xml:space="preserve">aggle at </w:t>
      </w:r>
      <w:hyperlink r:id="rId13" w:history="1">
        <w:r w:rsidR="00CA1425" w:rsidRPr="00C731AB">
          <w:rPr>
            <w:rStyle w:val="Hyperlink"/>
            <w:rFonts w:ascii="Calibri" w:hAnsi="Calibri" w:cs="Calibri"/>
          </w:rPr>
          <w:t>https://www.kaggle.com/starbucks/store-locations</w:t>
        </w:r>
      </w:hyperlink>
      <w:r w:rsidR="00CA1425" w:rsidRPr="00C731AB">
        <w:rPr>
          <w:rFonts w:ascii="Calibri" w:hAnsi="Calibri" w:cs="Calibri"/>
          <w:color w:val="000000" w:themeColor="text1"/>
        </w:rPr>
        <w:t>,</w:t>
      </w:r>
      <w:r w:rsidRPr="00C731AB">
        <w:rPr>
          <w:rFonts w:ascii="Calibri" w:hAnsi="Calibri" w:cs="Calibri"/>
          <w:color w:val="000000" w:themeColor="text1"/>
        </w:rPr>
        <w:t xml:space="preserve"> and was in CSV format. It contained all Starbucks locations worldwide, so the first step in transforming it was reducing the data to US-only locations. The next step was dropping columns that seemed irrelevant, like brand (Starbucks for all? Maybe named otherwise for international locations?), phone number and time zone. </w:t>
      </w:r>
    </w:p>
    <w:p w14:paraId="18A623AE" w14:textId="4AF38B69" w:rsidR="008962E9" w:rsidRPr="00C731AB" w:rsidRDefault="002F64AB" w:rsidP="00C731AB">
      <w:pPr>
        <w:spacing w:line="360" w:lineRule="auto"/>
        <w:ind w:firstLine="720"/>
        <w:rPr>
          <w:rFonts w:ascii="Calibri" w:hAnsi="Calibri" w:cs="Calibri"/>
          <w:color w:val="000000" w:themeColor="text1"/>
        </w:rPr>
      </w:pPr>
      <w:r w:rsidRPr="00C731AB">
        <w:rPr>
          <w:rFonts w:ascii="Calibri" w:hAnsi="Calibri" w:cs="Calibri"/>
          <w:color w:val="000000" w:themeColor="text1"/>
        </w:rPr>
        <w:t xml:space="preserve">The data that we would be joining on with the income data, zip code, was the biggest obstacle for cleaning the Starbucks data. Most zip codes were the standard five characters, while some were nine characters, with the extra four digits on the right (“ZIP+4”, for sector and segment). Other zip codes were only four digits because they were missing the leading zero, like 6117 for West Hartford, CT. Data Science Made Simple (https://www.datasciencemadesimple.com) had code for adding a leading 0 to these zip codes, as noted in the </w:t>
      </w:r>
      <w:proofErr w:type="spellStart"/>
      <w:r w:rsidRPr="00C731AB">
        <w:rPr>
          <w:rFonts w:ascii="Calibri" w:hAnsi="Calibri" w:cs="Calibri"/>
          <w:color w:val="000000" w:themeColor="text1"/>
        </w:rPr>
        <w:t>Jupyter</w:t>
      </w:r>
      <w:proofErr w:type="spellEnd"/>
      <w:r w:rsidRPr="00C731AB">
        <w:rPr>
          <w:rFonts w:ascii="Calibri" w:hAnsi="Calibri" w:cs="Calibri"/>
          <w:color w:val="000000" w:themeColor="text1"/>
        </w:rPr>
        <w:t xml:space="preserve"> notebook. Dropping rows with NA values for zip code was tried, but the dat</w:t>
      </w:r>
      <w:r w:rsidR="00BD3D8D" w:rsidRPr="00C731AB">
        <w:rPr>
          <w:rFonts w:ascii="Calibri" w:hAnsi="Calibri" w:cs="Calibri"/>
          <w:color w:val="000000" w:themeColor="text1"/>
        </w:rPr>
        <w:t>a had as many rows afterwards as it did before, so there were no rows with NA values for the key data.</w:t>
      </w:r>
    </w:p>
    <w:p w14:paraId="272B913A" w14:textId="77777777" w:rsidR="00AE3781" w:rsidRDefault="00AE3781" w:rsidP="00C71662">
      <w:pPr>
        <w:pStyle w:val="NormalWeb"/>
        <w:spacing w:before="0" w:beforeAutospacing="0" w:after="0" w:afterAutospacing="0"/>
        <w:rPr>
          <w:rFonts w:ascii="Calibri" w:hAnsi="Calibri" w:cs="Calibri"/>
          <w:sz w:val="22"/>
          <w:szCs w:val="22"/>
        </w:rPr>
      </w:pPr>
    </w:p>
    <w:p w14:paraId="5393CC19" w14:textId="1FD20599" w:rsidR="00AE3781" w:rsidRDefault="00AE3781" w:rsidP="00C71662">
      <w:pPr>
        <w:pStyle w:val="NormalWeb"/>
        <w:spacing w:before="0" w:beforeAutospacing="0" w:after="0" w:afterAutospacing="0"/>
        <w:rPr>
          <w:rFonts w:ascii="Calibri" w:hAnsi="Calibri" w:cs="Calibri"/>
          <w:sz w:val="22"/>
          <w:szCs w:val="22"/>
        </w:rPr>
      </w:pPr>
    </w:p>
    <w:p w14:paraId="572D8F21" w14:textId="09D8C8F2" w:rsidR="008D705B" w:rsidRDefault="008D705B" w:rsidP="00C71662">
      <w:pPr>
        <w:pStyle w:val="NormalWeb"/>
        <w:spacing w:before="0" w:beforeAutospacing="0" w:after="0" w:afterAutospacing="0"/>
        <w:rPr>
          <w:rFonts w:ascii="Calibri" w:hAnsi="Calibri" w:cs="Calibri"/>
          <w:sz w:val="22"/>
          <w:szCs w:val="22"/>
        </w:rPr>
      </w:pPr>
    </w:p>
    <w:p w14:paraId="5CA1AB3A" w14:textId="77777777" w:rsidR="008D705B" w:rsidRDefault="008D705B" w:rsidP="00C71662">
      <w:pPr>
        <w:pStyle w:val="NormalWeb"/>
        <w:spacing w:before="0" w:beforeAutospacing="0" w:after="0" w:afterAutospacing="0"/>
        <w:rPr>
          <w:rFonts w:ascii="Calibri" w:hAnsi="Calibri" w:cs="Calibri"/>
          <w:sz w:val="22"/>
          <w:szCs w:val="22"/>
        </w:rPr>
      </w:pPr>
    </w:p>
    <w:p w14:paraId="5B0C29C3" w14:textId="77777777" w:rsidR="00AE3781" w:rsidRDefault="00AE3781" w:rsidP="00C71662">
      <w:pPr>
        <w:pStyle w:val="NormalWeb"/>
        <w:spacing w:before="0" w:beforeAutospacing="0" w:after="0" w:afterAutospacing="0"/>
        <w:rPr>
          <w:rFonts w:ascii="Calibri" w:hAnsi="Calibri" w:cs="Calibri"/>
          <w:sz w:val="22"/>
          <w:szCs w:val="22"/>
        </w:rPr>
      </w:pPr>
    </w:p>
    <w:p w14:paraId="0F013CF5" w14:textId="77777777" w:rsidR="00AE3781" w:rsidRDefault="00AE3781" w:rsidP="00C71662">
      <w:pPr>
        <w:pStyle w:val="NormalWeb"/>
        <w:spacing w:before="0" w:beforeAutospacing="0" w:after="0" w:afterAutospacing="0"/>
        <w:rPr>
          <w:rFonts w:ascii="Calibri" w:hAnsi="Calibri" w:cs="Calibri"/>
          <w:sz w:val="22"/>
          <w:szCs w:val="22"/>
        </w:rPr>
      </w:pPr>
    </w:p>
    <w:p w14:paraId="320E85C5" w14:textId="72F3D362" w:rsidR="00C71662" w:rsidRDefault="00C71662" w:rsidP="00C71662">
      <w:pPr>
        <w:pStyle w:val="NormalWeb"/>
        <w:spacing w:before="0" w:beforeAutospacing="0" w:after="0" w:afterAutospacing="0"/>
        <w:rPr>
          <w:rFonts w:ascii="Calibri" w:hAnsi="Calibri" w:cs="Calibri"/>
          <w:sz w:val="22"/>
          <w:szCs w:val="22"/>
        </w:rPr>
      </w:pPr>
      <w:r w:rsidRPr="002F64AB">
        <w:rPr>
          <w:rFonts w:ascii="Calibri" w:hAnsi="Calibri" w:cs="Calibri"/>
          <w:sz w:val="22"/>
          <w:szCs w:val="22"/>
        </w:rPr>
        <w:t>File_2: US Household Income Statistics.csv</w:t>
      </w:r>
      <w:r>
        <w:rPr>
          <w:rFonts w:ascii="Calibri" w:hAnsi="Calibri" w:cs="Calibri"/>
          <w:sz w:val="22"/>
          <w:szCs w:val="22"/>
        </w:rPr>
        <w:t xml:space="preserve"> (</w:t>
      </w:r>
      <w:proofErr w:type="spellStart"/>
      <w:r>
        <w:rPr>
          <w:rFonts w:ascii="Calibri" w:hAnsi="Calibri" w:cs="Calibri"/>
          <w:sz w:val="22"/>
          <w:szCs w:val="22"/>
        </w:rPr>
        <w:t>income_data</w:t>
      </w:r>
      <w:proofErr w:type="spellEnd"/>
      <w:r>
        <w:rPr>
          <w:rFonts w:ascii="Calibri" w:hAnsi="Calibri" w:cs="Calibri"/>
          <w:sz w:val="22"/>
          <w:szCs w:val="22"/>
        </w:rPr>
        <w:t>)</w:t>
      </w:r>
    </w:p>
    <w:p w14:paraId="1339FD98" w14:textId="77777777" w:rsidR="00FC1058" w:rsidRDefault="00FC1058" w:rsidP="00165654">
      <w:pPr>
        <w:pStyle w:val="NormalWeb"/>
        <w:spacing w:before="0" w:beforeAutospacing="0" w:after="0" w:afterAutospacing="0"/>
        <w:rPr>
          <w:rFonts w:ascii="Calibri" w:hAnsi="Calibri" w:cs="Calibri"/>
          <w:sz w:val="22"/>
          <w:szCs w:val="22"/>
        </w:rPr>
      </w:pPr>
    </w:p>
    <w:p w14:paraId="1B3199C6" w14:textId="596F05AF" w:rsidR="00DA54D3" w:rsidRDefault="00C71662" w:rsidP="00165654">
      <w:pPr>
        <w:pStyle w:val="NormalWeb"/>
        <w:spacing w:before="0" w:beforeAutospacing="0" w:after="0" w:afterAutospacing="0"/>
        <w:rPr>
          <w:rFonts w:ascii="Calibri" w:hAnsi="Calibri" w:cs="Calibri"/>
          <w:sz w:val="22"/>
          <w:szCs w:val="22"/>
        </w:rPr>
      </w:pPr>
      <w:r>
        <w:rPr>
          <w:rFonts w:ascii="Calibri" w:hAnsi="Calibri" w:cs="Calibri"/>
          <w:sz w:val="22"/>
          <w:szCs w:val="22"/>
        </w:rPr>
        <w:t>Process:</w:t>
      </w:r>
    </w:p>
    <w:p w14:paraId="5012665D" w14:textId="77777777" w:rsidR="00EE7F85" w:rsidRPr="00165654" w:rsidRDefault="00EE7F85" w:rsidP="00165654">
      <w:pPr>
        <w:pStyle w:val="NormalWeb"/>
        <w:spacing w:before="0" w:beforeAutospacing="0" w:after="0" w:afterAutospacing="0"/>
        <w:ind w:left="720"/>
        <w:rPr>
          <w:rFonts w:ascii="Calibri" w:hAnsi="Calibri" w:cs="Calibri"/>
          <w:sz w:val="22"/>
          <w:szCs w:val="22"/>
        </w:rPr>
      </w:pPr>
    </w:p>
    <w:p w14:paraId="56336581" w14:textId="5D55FA22" w:rsidR="00137F4E" w:rsidRPr="00FC5CFF" w:rsidRDefault="00D25CB9" w:rsidP="000E1B1B">
      <w:pPr>
        <w:rPr>
          <w:b/>
          <w:bCs/>
          <w:color w:val="000000" w:themeColor="text1"/>
          <w:u w:val="single"/>
        </w:rPr>
      </w:pPr>
      <w:r w:rsidRPr="00D25CB9">
        <w:rPr>
          <w:b/>
          <w:bCs/>
          <w:noProof/>
          <w:color w:val="000000" w:themeColor="text1"/>
        </w:rPr>
        <w:drawing>
          <wp:inline distT="0" distB="0" distL="0" distR="0" wp14:anchorId="098652FF" wp14:editId="533B387A">
            <wp:extent cx="5943600" cy="2211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11070"/>
                    </a:xfrm>
                    <a:prstGeom prst="rect">
                      <a:avLst/>
                    </a:prstGeom>
                  </pic:spPr>
                </pic:pic>
              </a:graphicData>
            </a:graphic>
          </wp:inline>
        </w:drawing>
      </w:r>
    </w:p>
    <w:p w14:paraId="1F483D88" w14:textId="59ADCFE9" w:rsidR="000E1B1B" w:rsidRPr="003A2197" w:rsidRDefault="003A2197" w:rsidP="000E1B1B">
      <w:pPr>
        <w:rPr>
          <w:rFonts w:ascii="Calibri" w:hAnsi="Calibri" w:cs="Calibri"/>
          <w:b/>
          <w:bCs/>
          <w:color w:val="000000" w:themeColor="text1"/>
          <w:u w:val="single"/>
        </w:rPr>
      </w:pPr>
      <w:r w:rsidRPr="003A2197">
        <w:rPr>
          <w:rFonts w:ascii="Calibri" w:hAnsi="Calibri" w:cs="Calibri"/>
          <w:b/>
          <w:bCs/>
          <w:color w:val="000000" w:themeColor="text1"/>
          <w:u w:val="single"/>
        </w:rPr>
        <w:t xml:space="preserve">Part </w:t>
      </w:r>
      <w:r w:rsidR="00137F4E">
        <w:rPr>
          <w:rFonts w:ascii="Calibri" w:hAnsi="Calibri" w:cs="Calibri"/>
          <w:b/>
          <w:bCs/>
          <w:color w:val="000000" w:themeColor="text1"/>
          <w:u w:val="single"/>
        </w:rPr>
        <w:t>I</w:t>
      </w:r>
      <w:r w:rsidRPr="003A2197">
        <w:rPr>
          <w:rFonts w:ascii="Calibri" w:hAnsi="Calibri" w:cs="Calibri"/>
          <w:b/>
          <w:bCs/>
          <w:color w:val="000000" w:themeColor="text1"/>
          <w:u w:val="single"/>
        </w:rPr>
        <w:t xml:space="preserve">I: </w:t>
      </w:r>
      <w:r w:rsidR="000E1B1B" w:rsidRPr="003A2197">
        <w:rPr>
          <w:rFonts w:ascii="Calibri" w:hAnsi="Calibri" w:cs="Calibri"/>
          <w:b/>
          <w:bCs/>
          <w:color w:val="000000" w:themeColor="text1"/>
          <w:u w:val="single"/>
        </w:rPr>
        <w:t>Transform</w:t>
      </w:r>
    </w:p>
    <w:p w14:paraId="13379D4A" w14:textId="41C69764" w:rsidR="000E1B1B" w:rsidRPr="00510703" w:rsidRDefault="00510703" w:rsidP="00510703">
      <w:pPr>
        <w:pStyle w:val="ListParagraph"/>
        <w:numPr>
          <w:ilvl w:val="0"/>
          <w:numId w:val="3"/>
        </w:numPr>
        <w:rPr>
          <w:rFonts w:ascii="Calibri" w:hAnsi="Calibri" w:cs="Calibri"/>
          <w:b/>
          <w:bCs/>
          <w:color w:val="000000" w:themeColor="text1"/>
          <w:u w:val="single"/>
        </w:rPr>
      </w:pPr>
      <w:proofErr w:type="spellStart"/>
      <w:r>
        <w:rPr>
          <w:rFonts w:ascii="Calibri" w:hAnsi="Calibri" w:cs="Calibri"/>
          <w:color w:val="000000" w:themeColor="text1"/>
        </w:rPr>
        <w:t>Starbucks_data</w:t>
      </w:r>
      <w:proofErr w:type="spellEnd"/>
      <w:r>
        <w:rPr>
          <w:rFonts w:ascii="Calibri" w:hAnsi="Calibri" w:cs="Calibri"/>
          <w:color w:val="000000" w:themeColor="text1"/>
        </w:rPr>
        <w:t>:</w:t>
      </w:r>
    </w:p>
    <w:p w14:paraId="7AAAC013" w14:textId="6E4B8B6C" w:rsidR="00510703" w:rsidRPr="00510703" w:rsidRDefault="00510703" w:rsidP="00510703">
      <w:pPr>
        <w:pStyle w:val="ListParagraph"/>
        <w:numPr>
          <w:ilvl w:val="1"/>
          <w:numId w:val="3"/>
        </w:numPr>
        <w:rPr>
          <w:rFonts w:ascii="Calibri" w:hAnsi="Calibri" w:cs="Calibri"/>
          <w:b/>
          <w:bCs/>
          <w:color w:val="000000" w:themeColor="text1"/>
          <w:u w:val="single"/>
        </w:rPr>
      </w:pPr>
      <w:r>
        <w:rPr>
          <w:rFonts w:ascii="Calibri" w:hAnsi="Calibri" w:cs="Calibri"/>
          <w:color w:val="000000" w:themeColor="text1"/>
        </w:rPr>
        <w:t xml:space="preserve">Country </w:t>
      </w:r>
      <w:r w:rsidRPr="00510703">
        <w:rPr>
          <w:rFonts w:ascii="Calibri" w:hAnsi="Calibri" w:cs="Calibri"/>
          <w:color w:val="000000" w:themeColor="text1"/>
        </w:rPr>
        <w:sym w:font="Wingdings" w:char="F0E0"/>
      </w:r>
      <w:r>
        <w:rPr>
          <w:rFonts w:ascii="Calibri" w:hAnsi="Calibri" w:cs="Calibri"/>
          <w:color w:val="000000" w:themeColor="text1"/>
        </w:rPr>
        <w:t xml:space="preserve"> Select ‘US’ data only</w:t>
      </w:r>
    </w:p>
    <w:p w14:paraId="63308DD7" w14:textId="2DC849A3" w:rsidR="00510703" w:rsidRPr="00510703" w:rsidRDefault="00510703" w:rsidP="00510703">
      <w:pPr>
        <w:pStyle w:val="ListParagraph"/>
        <w:numPr>
          <w:ilvl w:val="1"/>
          <w:numId w:val="3"/>
        </w:numPr>
        <w:rPr>
          <w:rFonts w:ascii="Calibri" w:hAnsi="Calibri" w:cs="Calibri"/>
          <w:b/>
          <w:bCs/>
          <w:color w:val="000000" w:themeColor="text1"/>
          <w:u w:val="single"/>
        </w:rPr>
      </w:pPr>
      <w:r>
        <w:rPr>
          <w:rFonts w:ascii="Calibri" w:hAnsi="Calibri" w:cs="Calibri"/>
          <w:color w:val="000000" w:themeColor="text1"/>
        </w:rPr>
        <w:t xml:space="preserve">Selected columns </w:t>
      </w:r>
      <w:r w:rsidRPr="00510703">
        <w:rPr>
          <w:rFonts w:ascii="Calibri" w:hAnsi="Calibri" w:cs="Calibri"/>
          <w:color w:val="000000" w:themeColor="text1"/>
        </w:rPr>
        <w:sym w:font="Wingdings" w:char="F0E0"/>
      </w:r>
      <w:r>
        <w:rPr>
          <w:rFonts w:ascii="Calibri" w:hAnsi="Calibri" w:cs="Calibri"/>
          <w:color w:val="000000" w:themeColor="text1"/>
        </w:rPr>
        <w:t xml:space="preserve"> </w:t>
      </w:r>
      <w:r w:rsidRPr="00510703">
        <w:rPr>
          <w:rFonts w:ascii="Calibri" w:hAnsi="Calibri" w:cs="Calibri"/>
          <w:color w:val="000000" w:themeColor="text1"/>
        </w:rPr>
        <w:t>'Store Number', 'Street Address', 'City', 'State/Province', 'Country', 'Postcode', 'Longitude', 'Latitude'</w:t>
      </w:r>
    </w:p>
    <w:p w14:paraId="77BDC814" w14:textId="48C795DD" w:rsidR="00510703" w:rsidRPr="00D05D4C" w:rsidRDefault="00D05D4C" w:rsidP="00510703">
      <w:pPr>
        <w:pStyle w:val="ListParagraph"/>
        <w:numPr>
          <w:ilvl w:val="1"/>
          <w:numId w:val="3"/>
        </w:numPr>
        <w:rPr>
          <w:rFonts w:ascii="Calibri" w:hAnsi="Calibri" w:cs="Calibri"/>
          <w:b/>
          <w:bCs/>
          <w:color w:val="000000" w:themeColor="text1"/>
          <w:u w:val="single"/>
        </w:rPr>
      </w:pPr>
      <w:r>
        <w:rPr>
          <w:rFonts w:ascii="Calibri" w:hAnsi="Calibri" w:cs="Calibri"/>
          <w:color w:val="000000" w:themeColor="text1"/>
        </w:rPr>
        <w:t>Rename selected columns</w:t>
      </w:r>
    </w:p>
    <w:p w14:paraId="2BCD20FE" w14:textId="70C9C474" w:rsidR="00D05D4C" w:rsidRPr="00ED750D" w:rsidRDefault="00D05D4C" w:rsidP="00510703">
      <w:pPr>
        <w:pStyle w:val="ListParagraph"/>
        <w:numPr>
          <w:ilvl w:val="1"/>
          <w:numId w:val="3"/>
        </w:numPr>
        <w:rPr>
          <w:rFonts w:ascii="Calibri" w:hAnsi="Calibri" w:cs="Calibri"/>
          <w:b/>
          <w:bCs/>
          <w:color w:val="000000" w:themeColor="text1"/>
          <w:u w:val="single"/>
        </w:rPr>
      </w:pPr>
      <w:r>
        <w:rPr>
          <w:rFonts w:ascii="Calibri" w:hAnsi="Calibri" w:cs="Calibri"/>
          <w:color w:val="000000" w:themeColor="text1"/>
        </w:rPr>
        <w:t xml:space="preserve">Zip Code </w:t>
      </w:r>
      <w:r w:rsidRPr="00D05D4C">
        <w:rPr>
          <w:rFonts w:ascii="Calibri" w:hAnsi="Calibri" w:cs="Calibri"/>
          <w:color w:val="000000" w:themeColor="text1"/>
        </w:rPr>
        <w:sym w:font="Wingdings" w:char="F0E0"/>
      </w:r>
      <w:r>
        <w:rPr>
          <w:rFonts w:ascii="Calibri" w:hAnsi="Calibri" w:cs="Calibri"/>
          <w:color w:val="000000" w:themeColor="text1"/>
        </w:rPr>
        <w:t xml:space="preserve"> Remove </w:t>
      </w:r>
      <w:r w:rsidR="00ED750D">
        <w:rPr>
          <w:rFonts w:ascii="Calibri" w:hAnsi="Calibri" w:cs="Calibri"/>
          <w:color w:val="000000" w:themeColor="text1"/>
        </w:rPr>
        <w:t>four extra digits &amp; extract first five digits on Zip Codes</w:t>
      </w:r>
    </w:p>
    <w:p w14:paraId="07827E72" w14:textId="07BC68A6" w:rsidR="00ED750D" w:rsidRPr="00DF6767" w:rsidRDefault="00DF6767" w:rsidP="00510703">
      <w:pPr>
        <w:pStyle w:val="ListParagraph"/>
        <w:numPr>
          <w:ilvl w:val="1"/>
          <w:numId w:val="3"/>
        </w:numPr>
        <w:rPr>
          <w:rFonts w:ascii="Calibri" w:hAnsi="Calibri" w:cs="Calibri"/>
          <w:b/>
          <w:bCs/>
          <w:color w:val="000000" w:themeColor="text1"/>
          <w:u w:val="single"/>
        </w:rPr>
      </w:pPr>
      <w:r>
        <w:rPr>
          <w:rFonts w:ascii="Calibri" w:hAnsi="Calibri" w:cs="Calibri"/>
          <w:color w:val="000000" w:themeColor="text1"/>
        </w:rPr>
        <w:t xml:space="preserve">Zip Code </w:t>
      </w:r>
      <w:r w:rsidRPr="00DF6767">
        <w:rPr>
          <w:rFonts w:ascii="Calibri" w:hAnsi="Calibri" w:cs="Calibri"/>
          <w:color w:val="000000" w:themeColor="text1"/>
        </w:rPr>
        <w:sym w:font="Wingdings" w:char="F0E0"/>
      </w:r>
      <w:r>
        <w:rPr>
          <w:rFonts w:ascii="Calibri" w:hAnsi="Calibri" w:cs="Calibri"/>
          <w:color w:val="000000" w:themeColor="text1"/>
        </w:rPr>
        <w:t xml:space="preserve"> Some zip codes start with 0, adding a leading zero back to zip codes</w:t>
      </w:r>
    </w:p>
    <w:p w14:paraId="620751AA" w14:textId="37C439AB" w:rsidR="00DF6767" w:rsidRPr="00DF6767" w:rsidRDefault="00DF6767" w:rsidP="00DF6767">
      <w:pPr>
        <w:pStyle w:val="ListParagraph"/>
        <w:numPr>
          <w:ilvl w:val="0"/>
          <w:numId w:val="3"/>
        </w:numPr>
        <w:rPr>
          <w:rFonts w:ascii="Calibri" w:hAnsi="Calibri" w:cs="Calibri"/>
          <w:b/>
          <w:bCs/>
          <w:color w:val="000000" w:themeColor="text1"/>
          <w:u w:val="single"/>
        </w:rPr>
      </w:pPr>
      <w:proofErr w:type="spellStart"/>
      <w:r>
        <w:rPr>
          <w:rFonts w:ascii="Calibri" w:hAnsi="Calibri" w:cs="Calibri"/>
          <w:color w:val="000000" w:themeColor="text1"/>
        </w:rPr>
        <w:t>Income_data</w:t>
      </w:r>
      <w:proofErr w:type="spellEnd"/>
      <w:r>
        <w:rPr>
          <w:rFonts w:ascii="Calibri" w:hAnsi="Calibri" w:cs="Calibri"/>
          <w:color w:val="000000" w:themeColor="text1"/>
        </w:rPr>
        <w:t>:</w:t>
      </w:r>
    </w:p>
    <w:p w14:paraId="7DE51927" w14:textId="4D6F51E7" w:rsidR="00DF6767" w:rsidRPr="005B5B8F" w:rsidRDefault="005B5B8F" w:rsidP="00DF6767">
      <w:pPr>
        <w:pStyle w:val="ListParagraph"/>
        <w:numPr>
          <w:ilvl w:val="1"/>
          <w:numId w:val="3"/>
        </w:numPr>
        <w:rPr>
          <w:rFonts w:ascii="Calibri" w:hAnsi="Calibri" w:cs="Calibri"/>
          <w:b/>
          <w:bCs/>
          <w:color w:val="000000" w:themeColor="text1"/>
          <w:u w:val="single"/>
        </w:rPr>
      </w:pPr>
      <w:r>
        <w:rPr>
          <w:rFonts w:ascii="Calibri" w:hAnsi="Calibri" w:cs="Calibri"/>
          <w:color w:val="000000" w:themeColor="text1"/>
        </w:rPr>
        <w:t xml:space="preserve">Encoding of csv file </w:t>
      </w:r>
      <w:r w:rsidRPr="005B5B8F">
        <w:rPr>
          <w:rFonts w:ascii="Calibri" w:hAnsi="Calibri" w:cs="Calibri"/>
          <w:color w:val="000000" w:themeColor="text1"/>
        </w:rPr>
        <w:sym w:font="Wingdings" w:char="F0E0"/>
      </w:r>
      <w:r>
        <w:rPr>
          <w:rFonts w:ascii="Calibri" w:hAnsi="Calibri" w:cs="Calibri"/>
          <w:color w:val="000000" w:themeColor="text1"/>
        </w:rPr>
        <w:t xml:space="preserve"> Update encoding to ‘latin-1’</w:t>
      </w:r>
    </w:p>
    <w:p w14:paraId="42A5F611" w14:textId="37B2EF6A" w:rsidR="005B5B8F" w:rsidRPr="005B5B8F" w:rsidRDefault="005B5B8F" w:rsidP="00DF6767">
      <w:pPr>
        <w:pStyle w:val="ListParagraph"/>
        <w:numPr>
          <w:ilvl w:val="1"/>
          <w:numId w:val="3"/>
        </w:numPr>
        <w:rPr>
          <w:rFonts w:ascii="Calibri" w:hAnsi="Calibri" w:cs="Calibri"/>
          <w:b/>
          <w:bCs/>
          <w:color w:val="000000" w:themeColor="text1"/>
          <w:u w:val="single"/>
        </w:rPr>
      </w:pPr>
      <w:r>
        <w:rPr>
          <w:rFonts w:ascii="Calibri" w:hAnsi="Calibri" w:cs="Calibri"/>
          <w:color w:val="000000" w:themeColor="text1"/>
        </w:rPr>
        <w:t xml:space="preserve">Selected columns </w:t>
      </w:r>
      <w:r w:rsidRPr="005B5B8F">
        <w:rPr>
          <w:rFonts w:ascii="Calibri" w:hAnsi="Calibri" w:cs="Calibri"/>
          <w:color w:val="000000" w:themeColor="text1"/>
        </w:rPr>
        <w:sym w:font="Wingdings" w:char="F0E0"/>
      </w:r>
      <w:r>
        <w:rPr>
          <w:rFonts w:ascii="Calibri" w:hAnsi="Calibri" w:cs="Calibri"/>
          <w:color w:val="000000" w:themeColor="text1"/>
        </w:rPr>
        <w:t xml:space="preserve"> </w:t>
      </w:r>
      <w:r w:rsidRPr="005B5B8F">
        <w:rPr>
          <w:rFonts w:ascii="Calibri" w:hAnsi="Calibri" w:cs="Calibri"/>
          <w:color w:val="000000" w:themeColor="text1"/>
        </w:rPr>
        <w:t>"id", "</w:t>
      </w:r>
      <w:proofErr w:type="spellStart"/>
      <w:r w:rsidRPr="005B5B8F">
        <w:rPr>
          <w:rFonts w:ascii="Calibri" w:hAnsi="Calibri" w:cs="Calibri"/>
          <w:color w:val="000000" w:themeColor="text1"/>
        </w:rPr>
        <w:t>State_Name</w:t>
      </w:r>
      <w:proofErr w:type="spellEnd"/>
      <w:r w:rsidRPr="005B5B8F">
        <w:rPr>
          <w:rFonts w:ascii="Calibri" w:hAnsi="Calibri" w:cs="Calibri"/>
          <w:color w:val="000000" w:themeColor="text1"/>
        </w:rPr>
        <w:t>", "City", "</w:t>
      </w:r>
      <w:proofErr w:type="spellStart"/>
      <w:r w:rsidRPr="005B5B8F">
        <w:rPr>
          <w:rFonts w:ascii="Calibri" w:hAnsi="Calibri" w:cs="Calibri"/>
          <w:color w:val="000000" w:themeColor="text1"/>
        </w:rPr>
        <w:t>Zip_Code</w:t>
      </w:r>
      <w:proofErr w:type="spellEnd"/>
      <w:r w:rsidRPr="005B5B8F">
        <w:rPr>
          <w:rFonts w:ascii="Calibri" w:hAnsi="Calibri" w:cs="Calibri"/>
          <w:color w:val="000000" w:themeColor="text1"/>
        </w:rPr>
        <w:t>", "Lat", "Lon", "Median", "</w:t>
      </w:r>
      <w:proofErr w:type="spellStart"/>
      <w:r w:rsidRPr="005B5B8F">
        <w:rPr>
          <w:rFonts w:ascii="Calibri" w:hAnsi="Calibri" w:cs="Calibri"/>
          <w:color w:val="000000" w:themeColor="text1"/>
        </w:rPr>
        <w:t>Stdev</w:t>
      </w:r>
      <w:proofErr w:type="spellEnd"/>
      <w:r w:rsidRPr="005B5B8F">
        <w:rPr>
          <w:rFonts w:ascii="Calibri" w:hAnsi="Calibri" w:cs="Calibri"/>
          <w:color w:val="000000" w:themeColor="text1"/>
        </w:rPr>
        <w:t>"</w:t>
      </w:r>
    </w:p>
    <w:p w14:paraId="2CBE7137" w14:textId="1E00F00B" w:rsidR="00C23E93" w:rsidRPr="00137F4E" w:rsidRDefault="00E60361" w:rsidP="000E1B1B">
      <w:pPr>
        <w:pStyle w:val="ListParagraph"/>
        <w:numPr>
          <w:ilvl w:val="1"/>
          <w:numId w:val="3"/>
        </w:numPr>
        <w:rPr>
          <w:rFonts w:ascii="Calibri" w:hAnsi="Calibri" w:cs="Calibri"/>
          <w:b/>
          <w:bCs/>
          <w:color w:val="000000" w:themeColor="text1"/>
          <w:u w:val="single"/>
        </w:rPr>
      </w:pPr>
      <w:r>
        <w:rPr>
          <w:rFonts w:ascii="Calibri" w:hAnsi="Calibri" w:cs="Calibri"/>
          <w:color w:val="000000" w:themeColor="text1"/>
        </w:rPr>
        <w:t>Rename selected column</w:t>
      </w:r>
      <w:r w:rsidR="00EB5D26">
        <w:rPr>
          <w:rFonts w:ascii="Calibri" w:hAnsi="Calibri" w:cs="Calibri"/>
          <w:color w:val="000000" w:themeColor="text1"/>
        </w:rPr>
        <w:t>s</w:t>
      </w:r>
    </w:p>
    <w:p w14:paraId="17ECB0F2" w14:textId="492B404D" w:rsidR="00CA1425" w:rsidRPr="003A2197" w:rsidRDefault="003A2197" w:rsidP="00CA1425">
      <w:pPr>
        <w:rPr>
          <w:rFonts w:ascii="Calibri" w:hAnsi="Calibri" w:cs="Calibri"/>
          <w:b/>
          <w:bCs/>
          <w:color w:val="000000" w:themeColor="text1"/>
          <w:u w:val="single"/>
        </w:rPr>
      </w:pPr>
      <w:r w:rsidRPr="003A2197">
        <w:rPr>
          <w:rFonts w:ascii="Calibri" w:hAnsi="Calibri" w:cs="Calibri"/>
          <w:b/>
          <w:bCs/>
          <w:color w:val="000000" w:themeColor="text1"/>
          <w:u w:val="single"/>
        </w:rPr>
        <w:t xml:space="preserve">Part III: </w:t>
      </w:r>
      <w:r w:rsidR="000E1B1B" w:rsidRPr="003A2197">
        <w:rPr>
          <w:rFonts w:ascii="Calibri" w:hAnsi="Calibri" w:cs="Calibri"/>
          <w:b/>
          <w:bCs/>
          <w:color w:val="000000" w:themeColor="text1"/>
          <w:u w:val="single"/>
        </w:rPr>
        <w:t>Load</w:t>
      </w:r>
    </w:p>
    <w:p w14:paraId="0716E11C" w14:textId="3AD16E39" w:rsidR="00CA1425" w:rsidRDefault="00AF0C47" w:rsidP="00AF0C47">
      <w:pPr>
        <w:pStyle w:val="ListParagraph"/>
        <w:numPr>
          <w:ilvl w:val="0"/>
          <w:numId w:val="4"/>
        </w:numPr>
        <w:rPr>
          <w:rFonts w:ascii="Calibri" w:hAnsi="Calibri" w:cs="Calibri"/>
          <w:color w:val="000000" w:themeColor="text1"/>
        </w:rPr>
      </w:pPr>
      <w:r>
        <w:rPr>
          <w:rFonts w:ascii="Calibri" w:hAnsi="Calibri" w:cs="Calibri"/>
          <w:color w:val="000000" w:themeColor="text1"/>
        </w:rPr>
        <w:t xml:space="preserve">Final database: </w:t>
      </w:r>
      <w:proofErr w:type="spellStart"/>
      <w:r>
        <w:rPr>
          <w:rFonts w:ascii="Calibri" w:hAnsi="Calibri" w:cs="Calibri"/>
          <w:color w:val="000000" w:themeColor="text1"/>
        </w:rPr>
        <w:t>starbucks_db</w:t>
      </w:r>
      <w:proofErr w:type="spellEnd"/>
    </w:p>
    <w:p w14:paraId="0F7E529B" w14:textId="133DA96D" w:rsidR="00AF0C47" w:rsidRDefault="00AF0C47" w:rsidP="00AF0C47">
      <w:pPr>
        <w:pStyle w:val="ListParagraph"/>
        <w:numPr>
          <w:ilvl w:val="0"/>
          <w:numId w:val="4"/>
        </w:numPr>
        <w:rPr>
          <w:rFonts w:ascii="Calibri" w:hAnsi="Calibri" w:cs="Calibri"/>
          <w:color w:val="000000" w:themeColor="text1"/>
        </w:rPr>
      </w:pPr>
      <w:r>
        <w:rPr>
          <w:rFonts w:ascii="Calibri" w:hAnsi="Calibri" w:cs="Calibri"/>
          <w:color w:val="000000" w:themeColor="text1"/>
        </w:rPr>
        <w:t>Tables:</w:t>
      </w:r>
    </w:p>
    <w:p w14:paraId="3F99721F" w14:textId="48B85124" w:rsidR="00AF0C47" w:rsidRDefault="00AF0C47" w:rsidP="00AF0C47">
      <w:pPr>
        <w:pStyle w:val="ListParagraph"/>
        <w:numPr>
          <w:ilvl w:val="1"/>
          <w:numId w:val="4"/>
        </w:numPr>
        <w:rPr>
          <w:rFonts w:ascii="Calibri" w:hAnsi="Calibri" w:cs="Calibri"/>
          <w:color w:val="000000" w:themeColor="text1"/>
        </w:rPr>
      </w:pPr>
      <w:proofErr w:type="spellStart"/>
      <w:r>
        <w:rPr>
          <w:rFonts w:ascii="Calibri" w:hAnsi="Calibri" w:cs="Calibri"/>
          <w:color w:val="000000" w:themeColor="text1"/>
        </w:rPr>
        <w:t>starbucks_data</w:t>
      </w:r>
      <w:proofErr w:type="spellEnd"/>
    </w:p>
    <w:p w14:paraId="799DD015" w14:textId="031993FF" w:rsidR="00AF0C47" w:rsidRDefault="00AF0C47" w:rsidP="00AF0C47">
      <w:pPr>
        <w:pStyle w:val="ListParagraph"/>
        <w:numPr>
          <w:ilvl w:val="1"/>
          <w:numId w:val="4"/>
        </w:numPr>
        <w:rPr>
          <w:rFonts w:ascii="Calibri" w:hAnsi="Calibri" w:cs="Calibri"/>
          <w:color w:val="000000" w:themeColor="text1"/>
        </w:rPr>
      </w:pPr>
      <w:proofErr w:type="spellStart"/>
      <w:r>
        <w:rPr>
          <w:rFonts w:ascii="Calibri" w:hAnsi="Calibri" w:cs="Calibri"/>
          <w:color w:val="000000" w:themeColor="text1"/>
        </w:rPr>
        <w:t>income_data</w:t>
      </w:r>
      <w:bookmarkStart w:id="0" w:name="_GoBack"/>
      <w:bookmarkEnd w:id="0"/>
      <w:proofErr w:type="spellEnd"/>
    </w:p>
    <w:p w14:paraId="074F4AD3" w14:textId="5ABACF5F" w:rsidR="00AF0C47" w:rsidRDefault="00522052" w:rsidP="00522052">
      <w:pPr>
        <w:pStyle w:val="ListParagraph"/>
        <w:numPr>
          <w:ilvl w:val="0"/>
          <w:numId w:val="5"/>
        </w:numPr>
        <w:rPr>
          <w:rFonts w:ascii="Calibri" w:hAnsi="Calibri" w:cs="Calibri"/>
          <w:color w:val="000000" w:themeColor="text1"/>
        </w:rPr>
      </w:pPr>
      <w:r>
        <w:rPr>
          <w:rFonts w:ascii="Calibri" w:hAnsi="Calibri" w:cs="Calibri"/>
          <w:color w:val="000000" w:themeColor="text1"/>
        </w:rPr>
        <w:t>Targeted data to be retrieved:</w:t>
      </w:r>
    </w:p>
    <w:p w14:paraId="4BB25E41" w14:textId="46350C12" w:rsidR="00522052" w:rsidRDefault="00522052" w:rsidP="00522052">
      <w:pPr>
        <w:pStyle w:val="ListParagraph"/>
        <w:numPr>
          <w:ilvl w:val="1"/>
          <w:numId w:val="5"/>
        </w:numPr>
        <w:rPr>
          <w:rFonts w:ascii="Calibri" w:hAnsi="Calibri" w:cs="Calibri"/>
          <w:color w:val="000000" w:themeColor="text1"/>
        </w:rPr>
      </w:pPr>
      <w:r>
        <w:rPr>
          <w:rFonts w:ascii="Calibri" w:hAnsi="Calibri" w:cs="Calibri"/>
          <w:color w:val="000000" w:themeColor="text1"/>
        </w:rPr>
        <w:t xml:space="preserve">Joining </w:t>
      </w:r>
      <w:proofErr w:type="spellStart"/>
      <w:r>
        <w:rPr>
          <w:rFonts w:ascii="Calibri" w:hAnsi="Calibri" w:cs="Calibri"/>
          <w:color w:val="000000" w:themeColor="text1"/>
        </w:rPr>
        <w:t>starbu</w:t>
      </w:r>
      <w:r w:rsidR="00F129E7">
        <w:rPr>
          <w:rFonts w:ascii="Calibri" w:hAnsi="Calibri" w:cs="Calibri"/>
          <w:color w:val="000000" w:themeColor="text1"/>
        </w:rPr>
        <w:t>c</w:t>
      </w:r>
      <w:r>
        <w:rPr>
          <w:rFonts w:ascii="Calibri" w:hAnsi="Calibri" w:cs="Calibri"/>
          <w:color w:val="000000" w:themeColor="text1"/>
        </w:rPr>
        <w:t>ks_data</w:t>
      </w:r>
      <w:proofErr w:type="spellEnd"/>
      <w:r>
        <w:rPr>
          <w:rFonts w:ascii="Calibri" w:hAnsi="Calibri" w:cs="Calibri"/>
          <w:color w:val="000000" w:themeColor="text1"/>
        </w:rPr>
        <w:t xml:space="preserve"> &amp; </w:t>
      </w:r>
      <w:proofErr w:type="spellStart"/>
      <w:r>
        <w:rPr>
          <w:rFonts w:ascii="Calibri" w:hAnsi="Calibri" w:cs="Calibri"/>
          <w:color w:val="000000" w:themeColor="text1"/>
        </w:rPr>
        <w:t>income_data</w:t>
      </w:r>
      <w:proofErr w:type="spellEnd"/>
      <w:r>
        <w:rPr>
          <w:rFonts w:ascii="Calibri" w:hAnsi="Calibri" w:cs="Calibri"/>
          <w:color w:val="000000" w:themeColor="text1"/>
        </w:rPr>
        <w:t xml:space="preserve"> with zip codes</w:t>
      </w:r>
    </w:p>
    <w:p w14:paraId="238309A5" w14:textId="25F25C38" w:rsidR="00C96E9E" w:rsidRDefault="00485B42" w:rsidP="00522052">
      <w:pPr>
        <w:pStyle w:val="ListParagraph"/>
        <w:numPr>
          <w:ilvl w:val="1"/>
          <w:numId w:val="5"/>
        </w:numPr>
        <w:rPr>
          <w:rFonts w:ascii="Calibri" w:hAnsi="Calibri" w:cs="Calibri"/>
          <w:color w:val="000000" w:themeColor="text1"/>
        </w:rPr>
      </w:pPr>
      <w:r>
        <w:rPr>
          <w:rFonts w:ascii="Calibri" w:hAnsi="Calibri" w:cs="Calibri"/>
          <w:color w:val="000000" w:themeColor="text1"/>
        </w:rPr>
        <w:t xml:space="preserve">Maximum &amp; Minimum </w:t>
      </w:r>
      <w:r w:rsidR="00C96E9E">
        <w:rPr>
          <w:rFonts w:ascii="Calibri" w:hAnsi="Calibri" w:cs="Calibri"/>
          <w:color w:val="000000" w:themeColor="text1"/>
        </w:rPr>
        <w:t>median income</w:t>
      </w:r>
    </w:p>
    <w:p w14:paraId="5DC8A3D0" w14:textId="658DC289" w:rsidR="00FE543E" w:rsidRDefault="00FE543E" w:rsidP="00522052">
      <w:pPr>
        <w:pStyle w:val="ListParagraph"/>
        <w:numPr>
          <w:ilvl w:val="1"/>
          <w:numId w:val="5"/>
        </w:numPr>
        <w:rPr>
          <w:rFonts w:ascii="Calibri" w:hAnsi="Calibri" w:cs="Calibri"/>
          <w:color w:val="000000" w:themeColor="text1"/>
        </w:rPr>
      </w:pPr>
      <w:r>
        <w:rPr>
          <w:rFonts w:ascii="Calibri" w:hAnsi="Calibri" w:cs="Calibri"/>
          <w:color w:val="000000" w:themeColor="text1"/>
        </w:rPr>
        <w:t>Total number of Starbucks locations for each State</w:t>
      </w:r>
    </w:p>
    <w:p w14:paraId="7475EA5C" w14:textId="7BE5425C" w:rsidR="00485B42" w:rsidRDefault="00485B42" w:rsidP="00522052">
      <w:pPr>
        <w:pStyle w:val="ListParagraph"/>
        <w:numPr>
          <w:ilvl w:val="1"/>
          <w:numId w:val="5"/>
        </w:numPr>
        <w:rPr>
          <w:rFonts w:ascii="Calibri" w:hAnsi="Calibri" w:cs="Calibri"/>
          <w:color w:val="000000" w:themeColor="text1"/>
        </w:rPr>
      </w:pPr>
      <w:r>
        <w:rPr>
          <w:rFonts w:ascii="Calibri" w:hAnsi="Calibri" w:cs="Calibri"/>
          <w:color w:val="000000" w:themeColor="text1"/>
        </w:rPr>
        <w:t>Total number of Starbucks locations</w:t>
      </w:r>
      <w:r w:rsidR="00FE543E">
        <w:rPr>
          <w:rFonts w:ascii="Calibri" w:hAnsi="Calibri" w:cs="Calibri"/>
          <w:color w:val="000000" w:themeColor="text1"/>
        </w:rPr>
        <w:t xml:space="preserve"> with Maximum Median Income</w:t>
      </w:r>
      <w:r>
        <w:rPr>
          <w:rFonts w:ascii="Calibri" w:hAnsi="Calibri" w:cs="Calibri"/>
          <w:color w:val="000000" w:themeColor="text1"/>
        </w:rPr>
        <w:t xml:space="preserve"> for each state</w:t>
      </w:r>
      <w:r w:rsidR="00FE543E">
        <w:rPr>
          <w:rFonts w:ascii="Calibri" w:hAnsi="Calibri" w:cs="Calibri"/>
          <w:color w:val="000000" w:themeColor="text1"/>
        </w:rPr>
        <w:t xml:space="preserve"> (300,000)</w:t>
      </w:r>
    </w:p>
    <w:p w14:paraId="252FBA56" w14:textId="65631A3C" w:rsidR="00FE543E" w:rsidRDefault="00FE543E" w:rsidP="00FE543E">
      <w:pPr>
        <w:pStyle w:val="ListParagraph"/>
        <w:numPr>
          <w:ilvl w:val="1"/>
          <w:numId w:val="5"/>
        </w:numPr>
        <w:rPr>
          <w:rFonts w:ascii="Calibri" w:hAnsi="Calibri" w:cs="Calibri"/>
          <w:color w:val="000000" w:themeColor="text1"/>
        </w:rPr>
      </w:pPr>
      <w:r>
        <w:rPr>
          <w:rFonts w:ascii="Calibri" w:hAnsi="Calibri" w:cs="Calibri"/>
          <w:color w:val="000000" w:themeColor="text1"/>
        </w:rPr>
        <w:t>Total number of Starbucks locations with Minimum Median Income for each state (0)</w:t>
      </w:r>
    </w:p>
    <w:p w14:paraId="18E93C41" w14:textId="50FFBC97" w:rsidR="00CA1425" w:rsidRPr="003A2197" w:rsidRDefault="00CA1425" w:rsidP="00CA1425">
      <w:pPr>
        <w:rPr>
          <w:rFonts w:ascii="Calibri" w:hAnsi="Calibri" w:cs="Calibri"/>
          <w:b/>
          <w:bCs/>
          <w:color w:val="000000" w:themeColor="text1"/>
          <w:u w:val="single"/>
        </w:rPr>
      </w:pPr>
    </w:p>
    <w:p w14:paraId="4E044F06" w14:textId="6672A7E3" w:rsidR="00CA1425" w:rsidRPr="003A2197" w:rsidRDefault="00CA1425" w:rsidP="00CA1425">
      <w:pPr>
        <w:rPr>
          <w:rFonts w:ascii="Calibri" w:hAnsi="Calibri" w:cs="Calibri"/>
          <w:b/>
          <w:bCs/>
          <w:color w:val="000000" w:themeColor="text1"/>
          <w:u w:val="single"/>
        </w:rPr>
      </w:pPr>
      <w:r w:rsidRPr="003A2197">
        <w:rPr>
          <w:rFonts w:ascii="Calibri" w:hAnsi="Calibri" w:cs="Calibri"/>
          <w:b/>
          <w:bCs/>
          <w:color w:val="000000" w:themeColor="text1"/>
          <w:u w:val="single"/>
        </w:rPr>
        <w:lastRenderedPageBreak/>
        <w:t>Challenges:</w:t>
      </w:r>
    </w:p>
    <w:p w14:paraId="38EE7039" w14:textId="7C98D6C8" w:rsidR="00CA1425" w:rsidRDefault="006241CC" w:rsidP="006241CC">
      <w:pPr>
        <w:pStyle w:val="ListParagraph"/>
        <w:numPr>
          <w:ilvl w:val="0"/>
          <w:numId w:val="7"/>
        </w:numPr>
        <w:rPr>
          <w:rFonts w:ascii="Calibri" w:hAnsi="Calibri" w:cs="Calibri"/>
          <w:color w:val="000000" w:themeColor="text1"/>
        </w:rPr>
      </w:pPr>
      <w:r>
        <w:rPr>
          <w:rFonts w:ascii="Calibri" w:hAnsi="Calibri" w:cs="Calibri"/>
          <w:color w:val="000000" w:themeColor="text1"/>
        </w:rPr>
        <w:t>We have found that Identifying data source with correlation could be most challenging for our team;</w:t>
      </w:r>
    </w:p>
    <w:p w14:paraId="6248B1F7" w14:textId="01557FF9" w:rsidR="006241CC" w:rsidRDefault="00A7799F" w:rsidP="006241CC">
      <w:pPr>
        <w:pStyle w:val="ListParagraph"/>
        <w:numPr>
          <w:ilvl w:val="0"/>
          <w:numId w:val="7"/>
        </w:numPr>
        <w:rPr>
          <w:rFonts w:ascii="Calibri" w:hAnsi="Calibri" w:cs="Calibri"/>
          <w:color w:val="000000" w:themeColor="text1"/>
        </w:rPr>
      </w:pPr>
      <w:r>
        <w:rPr>
          <w:rFonts w:ascii="Calibri" w:hAnsi="Calibri" w:cs="Calibri"/>
          <w:color w:val="000000" w:themeColor="text1"/>
        </w:rPr>
        <w:t>The Zip Codes from stabucks_data.csv file was in the ‘Zip + 4’ format. We had to drop the last 4 digits on all zip codes for the US;</w:t>
      </w:r>
    </w:p>
    <w:p w14:paraId="09A85BBC" w14:textId="182417DE" w:rsidR="00A7799F" w:rsidRDefault="00A7799F" w:rsidP="006241CC">
      <w:pPr>
        <w:pStyle w:val="ListParagraph"/>
        <w:numPr>
          <w:ilvl w:val="0"/>
          <w:numId w:val="7"/>
        </w:numPr>
        <w:rPr>
          <w:rFonts w:ascii="Calibri" w:hAnsi="Calibri" w:cs="Calibri"/>
          <w:color w:val="000000" w:themeColor="text1"/>
        </w:rPr>
      </w:pPr>
      <w:r>
        <w:rPr>
          <w:rFonts w:ascii="Calibri" w:hAnsi="Calibri" w:cs="Calibri"/>
          <w:color w:val="000000" w:themeColor="text1"/>
        </w:rPr>
        <w:t>Some Zip Codes started with digit 0, and we had to add a Leading 0 back onto the Zip codes;</w:t>
      </w:r>
    </w:p>
    <w:p w14:paraId="35E58AB2" w14:textId="6C72321D" w:rsidR="00A7799F" w:rsidRPr="00A7799F" w:rsidRDefault="00A7799F" w:rsidP="00A7799F">
      <w:pPr>
        <w:pStyle w:val="ListParagraph"/>
        <w:numPr>
          <w:ilvl w:val="0"/>
          <w:numId w:val="7"/>
        </w:numPr>
        <w:rPr>
          <w:rFonts w:ascii="Calibri" w:hAnsi="Calibri" w:cs="Calibri"/>
          <w:color w:val="000000" w:themeColor="text1"/>
        </w:rPr>
      </w:pPr>
      <w:r w:rsidRPr="00A7799F">
        <w:rPr>
          <w:rFonts w:ascii="Calibri" w:hAnsi="Calibri" w:cs="Calibri"/>
          <w:color w:val="000000" w:themeColor="text1"/>
        </w:rPr>
        <w:t>Some of the data types we selected incorrectly, and we had to cross reference with the csv file</w:t>
      </w:r>
      <w:r>
        <w:rPr>
          <w:rFonts w:ascii="Calibri" w:hAnsi="Calibri" w:cs="Calibri"/>
          <w:color w:val="000000" w:themeColor="text1"/>
        </w:rPr>
        <w:t>;</w:t>
      </w:r>
    </w:p>
    <w:p w14:paraId="5A4491B0" w14:textId="3848AD30" w:rsidR="00CA1425" w:rsidRPr="00A7799F" w:rsidRDefault="00A7799F" w:rsidP="00CA1425">
      <w:pPr>
        <w:pStyle w:val="ListParagraph"/>
        <w:numPr>
          <w:ilvl w:val="0"/>
          <w:numId w:val="7"/>
        </w:numPr>
        <w:rPr>
          <w:rFonts w:ascii="Calibri" w:hAnsi="Calibri" w:cs="Calibri"/>
          <w:color w:val="000000" w:themeColor="text1"/>
        </w:rPr>
      </w:pPr>
      <w:r w:rsidRPr="00A7799F">
        <w:rPr>
          <w:rFonts w:ascii="Calibri" w:hAnsi="Calibri" w:cs="Calibri"/>
          <w:color w:val="000000" w:themeColor="text1"/>
        </w:rPr>
        <w:t xml:space="preserve">Using lowercase with columns is critical with </w:t>
      </w:r>
      <w:r>
        <w:rPr>
          <w:rFonts w:ascii="Calibri" w:hAnsi="Calibri" w:cs="Calibri"/>
          <w:color w:val="000000" w:themeColor="text1"/>
        </w:rPr>
        <w:t>P</w:t>
      </w:r>
      <w:r w:rsidRPr="00A7799F">
        <w:rPr>
          <w:rFonts w:ascii="Calibri" w:hAnsi="Calibri" w:cs="Calibri"/>
          <w:color w:val="000000" w:themeColor="text1"/>
        </w:rPr>
        <w:t>ostgre</w:t>
      </w:r>
      <w:r>
        <w:rPr>
          <w:rFonts w:ascii="Calibri" w:hAnsi="Calibri" w:cs="Calibri"/>
          <w:color w:val="000000" w:themeColor="text1"/>
        </w:rPr>
        <w:t>SQL</w:t>
      </w:r>
      <w:r w:rsidRPr="00A7799F">
        <w:rPr>
          <w:rFonts w:ascii="Calibri" w:hAnsi="Calibri" w:cs="Calibri"/>
          <w:color w:val="000000" w:themeColor="text1"/>
        </w:rPr>
        <w:t>. We hit a snag using upper case and it took us a while to figure that one out.</w:t>
      </w:r>
    </w:p>
    <w:p w14:paraId="7B24968B" w14:textId="539FEE1B" w:rsidR="00CA1425" w:rsidRPr="003A2197" w:rsidRDefault="006C0787" w:rsidP="00CA1425">
      <w:pPr>
        <w:rPr>
          <w:rFonts w:ascii="Calibri" w:hAnsi="Calibri" w:cs="Calibri"/>
          <w:b/>
          <w:bCs/>
          <w:color w:val="000000" w:themeColor="text1"/>
          <w:u w:val="single"/>
        </w:rPr>
      </w:pPr>
      <w:r>
        <w:rPr>
          <w:rFonts w:ascii="Calibri" w:hAnsi="Calibri" w:cs="Calibri"/>
          <w:b/>
          <w:bCs/>
          <w:noProof/>
          <w:color w:val="000000" w:themeColor="text1"/>
          <w:u w:val="single"/>
        </w:rPr>
        <mc:AlternateContent>
          <mc:Choice Requires="wpg">
            <w:drawing>
              <wp:anchor distT="0" distB="0" distL="114300" distR="114300" simplePos="0" relativeHeight="251658240" behindDoc="0" locked="0" layoutInCell="1" allowOverlap="1" wp14:anchorId="397E7007" wp14:editId="3F2749B2">
                <wp:simplePos x="0" y="0"/>
                <wp:positionH relativeFrom="column">
                  <wp:posOffset>-135172</wp:posOffset>
                </wp:positionH>
                <wp:positionV relativeFrom="paragraph">
                  <wp:posOffset>283597</wp:posOffset>
                </wp:positionV>
                <wp:extent cx="6720950" cy="5557796"/>
                <wp:effectExtent l="0" t="0" r="3810" b="5080"/>
                <wp:wrapTight wrapText="bothSides">
                  <wp:wrapPolygon edited="0">
                    <wp:start x="61" y="0"/>
                    <wp:lineTo x="0" y="6738"/>
                    <wp:lineTo x="0" y="21546"/>
                    <wp:lineTo x="21184" y="21546"/>
                    <wp:lineTo x="21184" y="14216"/>
                    <wp:lineTo x="21551" y="13401"/>
                    <wp:lineTo x="21551" y="6516"/>
                    <wp:lineTo x="18735" y="5923"/>
                    <wp:lineTo x="18857" y="74"/>
                    <wp:lineTo x="18367" y="0"/>
                    <wp:lineTo x="9796" y="0"/>
                    <wp:lineTo x="61" y="0"/>
                  </wp:wrapPolygon>
                </wp:wrapTight>
                <wp:docPr id="18" name="Group 18"/>
                <wp:cNvGraphicFramePr/>
                <a:graphic xmlns:a="http://schemas.openxmlformats.org/drawingml/2006/main">
                  <a:graphicData uri="http://schemas.microsoft.com/office/word/2010/wordprocessingGroup">
                    <wpg:wgp>
                      <wpg:cNvGrpSpPr/>
                      <wpg:grpSpPr>
                        <a:xfrm>
                          <a:off x="0" y="0"/>
                          <a:ext cx="6720950" cy="5557796"/>
                          <a:chOff x="0" y="0"/>
                          <a:chExt cx="6720950" cy="5557796"/>
                        </a:xfrm>
                      </wpg:grpSpPr>
                      <wpg:grpSp>
                        <wpg:cNvPr id="6" name="Group 6"/>
                        <wpg:cNvGrpSpPr/>
                        <wpg:grpSpPr>
                          <a:xfrm>
                            <a:off x="63610" y="0"/>
                            <a:ext cx="5756192" cy="1613259"/>
                            <a:chOff x="0" y="0"/>
                            <a:chExt cx="5756192" cy="1613259"/>
                          </a:xfrm>
                        </wpg:grpSpPr>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59735" cy="1596390"/>
                            </a:xfrm>
                            <a:prstGeom prst="rect">
                              <a:avLst/>
                            </a:prstGeom>
                          </pic:spPr>
                        </pic:pic>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3061252" y="23854"/>
                              <a:ext cx="2694940" cy="1589405"/>
                            </a:xfrm>
                            <a:prstGeom prst="rect">
                              <a:avLst/>
                            </a:prstGeom>
                          </pic:spPr>
                        </pic:pic>
                      </wpg:grpSp>
                      <wpg:grpSp>
                        <wpg:cNvPr id="9" name="Group 9"/>
                        <wpg:cNvGrpSpPr/>
                        <wpg:grpSpPr>
                          <a:xfrm>
                            <a:off x="7951" y="1693627"/>
                            <a:ext cx="6712999" cy="1767896"/>
                            <a:chOff x="0" y="0"/>
                            <a:chExt cx="6712999" cy="1767896"/>
                          </a:xfrm>
                        </wpg:grpSpPr>
                        <pic:pic xmlns:pic="http://schemas.openxmlformats.org/drawingml/2006/picture">
                          <pic:nvPicPr>
                            <pic:cNvPr id="7"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31806"/>
                              <a:ext cx="3410585" cy="1736090"/>
                            </a:xfrm>
                            <a:prstGeom prst="rect">
                              <a:avLst/>
                            </a:prstGeom>
                          </pic:spPr>
                        </pic:pic>
                        <pic:pic xmlns:pic="http://schemas.openxmlformats.org/drawingml/2006/picture">
                          <pic:nvPicPr>
                            <pic:cNvPr id="8" name="Picture 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530379" y="0"/>
                              <a:ext cx="3182620" cy="1748790"/>
                            </a:xfrm>
                            <a:prstGeom prst="rect">
                              <a:avLst/>
                            </a:prstGeom>
                          </pic:spPr>
                        </pic:pic>
                      </wpg:grpSp>
                      <wpg:grpSp>
                        <wpg:cNvPr id="17" name="Group 17"/>
                        <wpg:cNvGrpSpPr/>
                        <wpg:grpSpPr>
                          <a:xfrm>
                            <a:off x="0" y="3593989"/>
                            <a:ext cx="6574320" cy="1963807"/>
                            <a:chOff x="0" y="0"/>
                            <a:chExt cx="6574320" cy="1963807"/>
                          </a:xfrm>
                        </wpg:grpSpPr>
                        <pic:pic xmlns:pic="http://schemas.openxmlformats.org/drawingml/2006/picture">
                          <pic:nvPicPr>
                            <pic:cNvPr id="15" name="Picture 1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283585" cy="1962785"/>
                            </a:xfrm>
                            <a:prstGeom prst="rect">
                              <a:avLst/>
                            </a:prstGeom>
                          </pic:spPr>
                        </pic:pic>
                        <pic:pic xmlns:pic="http://schemas.openxmlformats.org/drawingml/2006/picture">
                          <pic:nvPicPr>
                            <pic:cNvPr id="16" name="Picture 1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3387255" y="39757"/>
                              <a:ext cx="3187065" cy="1924050"/>
                            </a:xfrm>
                            <a:prstGeom prst="rect">
                              <a:avLst/>
                            </a:prstGeom>
                          </pic:spPr>
                        </pic:pic>
                      </wpg:grpSp>
                    </wpg:wgp>
                  </a:graphicData>
                </a:graphic>
              </wp:anchor>
            </w:drawing>
          </mc:Choice>
          <mc:Fallback>
            <w:pict>
              <v:group w14:anchorId="242715EC" id="Group 18" o:spid="_x0000_s1026" style="position:absolute;margin-left:-10.65pt;margin-top:22.35pt;width:529.2pt;height:437.6pt;z-index:251658240" coordsize="67209,555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">
                <v:group id="Group 6" o:spid="_x0000_s1027" style="position:absolute;left:636;width:57562;height:16132" coordsize="57561,16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width:29597;height:159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">
                    <v:imagedata r:id="rId21" o:title=""/>
                  </v:shape>
                  <v:shape id="Picture 5" o:spid="_x0000_s1029" type="#_x0000_t75" style="position:absolute;left:30612;top:238;width:26949;height:15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">
                    <v:imagedata r:id="rId22" o:title=""/>
                  </v:shape>
                </v:group>
                <v:group id="Group 9" o:spid="_x0000_s1030" style="position:absolute;left:79;top:16936;width:67130;height:17679" coordsize="67129,1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Picture 7" o:spid="_x0000_s1031" type="#_x0000_t75" style="position:absolute;top:318;width:34105;height:17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">
                    <v:imagedata r:id="rId23" o:title=""/>
                  </v:shape>
                  <v:shape id="Picture 8" o:spid="_x0000_s1032" type="#_x0000_t75" style="position:absolute;left:35303;width:31826;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">
                    <v:imagedata r:id="rId24" o:title=""/>
                  </v:shape>
                </v:group>
                <v:group id="Group 17" o:spid="_x0000_s1033" style="position:absolute;top:35939;width:65743;height:19638" coordsize="65743,1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Picture 15" o:spid="_x0000_s1034" type="#_x0000_t75" style="position:absolute;width:32835;height:19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">
                    <v:imagedata r:id="rId25" o:title=""/>
                  </v:shape>
                  <v:shape id="Picture 16" o:spid="_x0000_s1035" type="#_x0000_t75" style="position:absolute;left:33872;top:397;width:31871;height:19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">
                    <v:imagedata r:id="rId26" o:title=""/>
                  </v:shape>
                </v:group>
                <w10:wrap type="tight"/>
              </v:group>
            </w:pict>
          </mc:Fallback>
        </mc:AlternateContent>
      </w:r>
      <w:r w:rsidR="00CA1425" w:rsidRPr="003A2197">
        <w:rPr>
          <w:rFonts w:ascii="Calibri" w:hAnsi="Calibri" w:cs="Calibri"/>
          <w:b/>
          <w:bCs/>
          <w:color w:val="000000" w:themeColor="text1"/>
          <w:u w:val="single"/>
        </w:rPr>
        <w:t>Queries:</w:t>
      </w:r>
    </w:p>
    <w:p w14:paraId="50B52282" w14:textId="560230C0" w:rsidR="00F90946" w:rsidRDefault="00F90946" w:rsidP="00F90946">
      <w:pPr>
        <w:rPr>
          <w:b/>
          <w:bCs/>
          <w:color w:val="000000" w:themeColor="text1"/>
        </w:rPr>
      </w:pPr>
    </w:p>
    <w:p w14:paraId="2D15246C" w14:textId="2E1899EB" w:rsidR="00C64F02" w:rsidRDefault="00C64F02" w:rsidP="00F90946">
      <w:pPr>
        <w:rPr>
          <w:b/>
          <w:bCs/>
          <w:color w:val="000000" w:themeColor="text1"/>
        </w:rPr>
      </w:pPr>
    </w:p>
    <w:p w14:paraId="00D5AA8F" w14:textId="1FFCEFCA" w:rsidR="00C64F02" w:rsidRDefault="00C64F02" w:rsidP="00F90946">
      <w:pPr>
        <w:rPr>
          <w:b/>
          <w:bCs/>
          <w:color w:val="000000" w:themeColor="text1"/>
        </w:rPr>
      </w:pPr>
    </w:p>
    <w:p w14:paraId="4587E8EF" w14:textId="0AA64968" w:rsidR="00C64F02" w:rsidRDefault="009833EB" w:rsidP="00F90946">
      <w:pPr>
        <w:rPr>
          <w:b/>
          <w:bCs/>
          <w:color w:val="000000" w:themeColor="text1"/>
        </w:rPr>
      </w:pPr>
      <w:r>
        <w:rPr>
          <w:b/>
          <w:bCs/>
          <w:noProof/>
          <w:color w:val="000000" w:themeColor="text1"/>
        </w:rPr>
        <mc:AlternateContent>
          <mc:Choice Requires="wpg">
            <w:drawing>
              <wp:anchor distT="0" distB="0" distL="114300" distR="114300" simplePos="0" relativeHeight="251668480" behindDoc="0" locked="0" layoutInCell="1" allowOverlap="1" wp14:anchorId="285ADE4B" wp14:editId="4456B470">
                <wp:simplePos x="0" y="0"/>
                <wp:positionH relativeFrom="column">
                  <wp:posOffset>0</wp:posOffset>
                </wp:positionH>
                <wp:positionV relativeFrom="paragraph">
                  <wp:posOffset>287517</wp:posOffset>
                </wp:positionV>
                <wp:extent cx="3832225" cy="7259265"/>
                <wp:effectExtent l="0" t="0" r="0" b="0"/>
                <wp:wrapTight wrapText="bothSides">
                  <wp:wrapPolygon edited="0">
                    <wp:start x="0" y="0"/>
                    <wp:lineTo x="0" y="7936"/>
                    <wp:lineTo x="10737" y="8163"/>
                    <wp:lineTo x="0" y="8163"/>
                    <wp:lineTo x="0" y="21541"/>
                    <wp:lineTo x="21475" y="21541"/>
                    <wp:lineTo x="21475" y="8220"/>
                    <wp:lineTo x="20616" y="8163"/>
                    <wp:lineTo x="16213" y="8163"/>
                    <wp:lineTo x="18898" y="7880"/>
                    <wp:lineTo x="18790" y="0"/>
                    <wp:lineTo x="0" y="0"/>
                  </wp:wrapPolygon>
                </wp:wrapTight>
                <wp:docPr id="28" name="Group 28"/>
                <wp:cNvGraphicFramePr/>
                <a:graphic xmlns:a="http://schemas.openxmlformats.org/drawingml/2006/main">
                  <a:graphicData uri="http://schemas.microsoft.com/office/word/2010/wordprocessingGroup">
                    <wpg:wgp>
                      <wpg:cNvGrpSpPr/>
                      <wpg:grpSpPr>
                        <a:xfrm>
                          <a:off x="0" y="0"/>
                          <a:ext cx="3832225" cy="7259265"/>
                          <a:chOff x="0" y="0"/>
                          <a:chExt cx="3832225" cy="7259265"/>
                        </a:xfrm>
                      </wpg:grpSpPr>
                      <pic:pic xmlns:pic="http://schemas.openxmlformats.org/drawingml/2006/picture">
                        <pic:nvPicPr>
                          <pic:cNvPr id="19" name="Picture 19"/>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3307715" cy="2661285"/>
                          </a:xfrm>
                          <a:prstGeom prst="rect">
                            <a:avLst/>
                          </a:prstGeom>
                        </pic:spPr>
                      </pic:pic>
                      <pic:pic xmlns:pic="http://schemas.openxmlformats.org/drawingml/2006/picture">
                        <pic:nvPicPr>
                          <pic:cNvPr id="26" name="Picture 26"/>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2767054"/>
                            <a:ext cx="3744595" cy="2166620"/>
                          </a:xfrm>
                          <a:prstGeom prst="rect">
                            <a:avLst/>
                          </a:prstGeom>
                        </pic:spPr>
                      </pic:pic>
                      <pic:pic xmlns:pic="http://schemas.openxmlformats.org/drawingml/2006/picture">
                        <pic:nvPicPr>
                          <pic:cNvPr id="24" name="Picture 2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5088835"/>
                            <a:ext cx="3832225" cy="2170430"/>
                          </a:xfrm>
                          <a:prstGeom prst="rect">
                            <a:avLst/>
                          </a:prstGeom>
                        </pic:spPr>
                      </pic:pic>
                    </wpg:wgp>
                  </a:graphicData>
                </a:graphic>
              </wp:anchor>
            </w:drawing>
          </mc:Choice>
          <mc:Fallback>
            <w:pict>
              <v:group w14:anchorId="6AAA6C2D" id="Group 28" o:spid="_x0000_s1026" style="position:absolute;margin-left:0;margin-top:22.65pt;width:301.75pt;height:571.6pt;z-index:251668480" coordsize="38322,72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">
                <v:shape id="Picture 19" o:spid="_x0000_s1027" type="#_x0000_t75" style="position:absolute;width:33077;height:26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">
                  <v:imagedata r:id="rId30" o:title=""/>
                </v:shape>
                <v:shape id="Picture 26" o:spid="_x0000_s1028" type="#_x0000_t75" style="position:absolute;top:27670;width:37445;height:21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">
                  <v:imagedata r:id="rId31" o:title=""/>
                </v:shape>
                <v:shape id="Picture 24" o:spid="_x0000_s1029" type="#_x0000_t75" style="position:absolute;top:50888;width:38322;height:21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">
                  <v:imagedata r:id="rId32" o:title=""/>
                </v:shape>
                <w10:wrap type="tight"/>
              </v:group>
            </w:pict>
          </mc:Fallback>
        </mc:AlternateContent>
      </w:r>
    </w:p>
    <w:p w14:paraId="388AC24C" w14:textId="446ED61B" w:rsidR="00C64F02" w:rsidRPr="00E033B6" w:rsidRDefault="00C64F02" w:rsidP="00F90946">
      <w:pPr>
        <w:rPr>
          <w:b/>
          <w:bCs/>
          <w:color w:val="000000" w:themeColor="text1"/>
        </w:rPr>
      </w:pPr>
    </w:p>
    <w:p w14:paraId="2329671B" w14:textId="2ACCB1A9" w:rsidR="00A7799F" w:rsidRPr="006C0787" w:rsidRDefault="00A7799F" w:rsidP="00A7799F">
      <w:pPr>
        <w:rPr>
          <w:b/>
          <w:bCs/>
          <w:color w:val="000000" w:themeColor="text1"/>
        </w:rPr>
      </w:pPr>
    </w:p>
    <w:p w14:paraId="29013E76" w14:textId="77777777" w:rsidR="008C77F3" w:rsidRDefault="008C77F3" w:rsidP="00EC7B08">
      <w:pPr>
        <w:rPr>
          <w:b/>
          <w:bCs/>
          <w:color w:val="000000" w:themeColor="text1"/>
          <w:u w:val="single"/>
        </w:rPr>
      </w:pPr>
    </w:p>
    <w:p w14:paraId="55DBA2F7" w14:textId="77777777" w:rsidR="00195AD1" w:rsidRDefault="00195AD1" w:rsidP="00502F6D">
      <w:pPr>
        <w:rPr>
          <w:b/>
          <w:bCs/>
          <w:color w:val="000000" w:themeColor="text1"/>
        </w:rPr>
      </w:pPr>
    </w:p>
    <w:p w14:paraId="52C0BAB3" w14:textId="77777777" w:rsidR="00195AD1" w:rsidRDefault="00195AD1" w:rsidP="00502F6D">
      <w:pPr>
        <w:rPr>
          <w:b/>
          <w:bCs/>
          <w:color w:val="000000" w:themeColor="text1"/>
        </w:rPr>
      </w:pPr>
    </w:p>
    <w:p w14:paraId="65E5EF42" w14:textId="77777777" w:rsidR="00195AD1" w:rsidRDefault="00195AD1" w:rsidP="00502F6D">
      <w:pPr>
        <w:rPr>
          <w:b/>
          <w:bCs/>
          <w:color w:val="000000" w:themeColor="text1"/>
        </w:rPr>
      </w:pPr>
    </w:p>
    <w:p w14:paraId="67448A6A" w14:textId="77777777" w:rsidR="00195AD1" w:rsidRDefault="00195AD1" w:rsidP="00502F6D">
      <w:pPr>
        <w:rPr>
          <w:b/>
          <w:bCs/>
          <w:color w:val="000000" w:themeColor="text1"/>
        </w:rPr>
      </w:pPr>
    </w:p>
    <w:p w14:paraId="5F389614" w14:textId="77777777" w:rsidR="00195AD1" w:rsidRDefault="00195AD1" w:rsidP="00502F6D">
      <w:pPr>
        <w:rPr>
          <w:b/>
          <w:bCs/>
          <w:color w:val="000000" w:themeColor="text1"/>
        </w:rPr>
      </w:pPr>
    </w:p>
    <w:p w14:paraId="3EDE10DA" w14:textId="77777777" w:rsidR="00195AD1" w:rsidRDefault="00195AD1" w:rsidP="00502F6D">
      <w:pPr>
        <w:rPr>
          <w:b/>
          <w:bCs/>
          <w:color w:val="000000" w:themeColor="text1"/>
        </w:rPr>
      </w:pPr>
    </w:p>
    <w:p w14:paraId="787D8316" w14:textId="04314A92" w:rsidR="00195AD1" w:rsidRDefault="00195AD1" w:rsidP="00502F6D">
      <w:pPr>
        <w:rPr>
          <w:b/>
          <w:bCs/>
          <w:color w:val="000000" w:themeColor="text1"/>
        </w:rPr>
      </w:pPr>
    </w:p>
    <w:p w14:paraId="5DC9D8A1" w14:textId="12036C7A" w:rsidR="00195AD1" w:rsidRDefault="00195AD1" w:rsidP="00502F6D">
      <w:pPr>
        <w:rPr>
          <w:b/>
          <w:bCs/>
          <w:color w:val="000000" w:themeColor="text1"/>
        </w:rPr>
      </w:pPr>
    </w:p>
    <w:p w14:paraId="470C6CDE" w14:textId="716A9BE5" w:rsidR="00195AD1" w:rsidRDefault="00195AD1" w:rsidP="00502F6D">
      <w:pPr>
        <w:rPr>
          <w:b/>
          <w:bCs/>
          <w:color w:val="000000" w:themeColor="text1"/>
        </w:rPr>
      </w:pPr>
    </w:p>
    <w:p w14:paraId="5D1EB014" w14:textId="32837372" w:rsidR="00195AD1" w:rsidRDefault="00195AD1" w:rsidP="00502F6D">
      <w:pPr>
        <w:rPr>
          <w:b/>
          <w:bCs/>
          <w:color w:val="000000" w:themeColor="text1"/>
        </w:rPr>
      </w:pPr>
    </w:p>
    <w:p w14:paraId="6218FF90" w14:textId="7DD6408E" w:rsidR="00195AD1" w:rsidRDefault="00195AD1" w:rsidP="00502F6D">
      <w:pPr>
        <w:rPr>
          <w:b/>
          <w:bCs/>
          <w:color w:val="000000" w:themeColor="text1"/>
        </w:rPr>
      </w:pPr>
    </w:p>
    <w:p w14:paraId="4DB4D7E0" w14:textId="72969AC5" w:rsidR="00195AD1" w:rsidRDefault="00195AD1" w:rsidP="00502F6D">
      <w:pPr>
        <w:rPr>
          <w:b/>
          <w:bCs/>
          <w:color w:val="000000" w:themeColor="text1"/>
        </w:rPr>
      </w:pPr>
    </w:p>
    <w:p w14:paraId="4CB1477B" w14:textId="6E4CF8CE" w:rsidR="00195AD1" w:rsidRDefault="00195AD1" w:rsidP="00502F6D">
      <w:pPr>
        <w:rPr>
          <w:b/>
          <w:bCs/>
          <w:color w:val="000000" w:themeColor="text1"/>
        </w:rPr>
      </w:pPr>
    </w:p>
    <w:p w14:paraId="2CAA0344" w14:textId="4563703F" w:rsidR="00195AD1" w:rsidRDefault="00195AD1" w:rsidP="00502F6D">
      <w:pPr>
        <w:rPr>
          <w:b/>
          <w:bCs/>
          <w:color w:val="000000" w:themeColor="text1"/>
        </w:rPr>
      </w:pPr>
    </w:p>
    <w:p w14:paraId="2E70BD09" w14:textId="6AD9E57E" w:rsidR="00195AD1" w:rsidRDefault="00195AD1" w:rsidP="00502F6D">
      <w:pPr>
        <w:rPr>
          <w:b/>
          <w:bCs/>
          <w:color w:val="000000" w:themeColor="text1"/>
        </w:rPr>
      </w:pPr>
    </w:p>
    <w:p w14:paraId="3CD0D2C3" w14:textId="7FBB178B" w:rsidR="00195AD1" w:rsidRDefault="00195AD1" w:rsidP="00502F6D">
      <w:pPr>
        <w:rPr>
          <w:b/>
          <w:bCs/>
          <w:color w:val="000000" w:themeColor="text1"/>
        </w:rPr>
      </w:pPr>
    </w:p>
    <w:p w14:paraId="510ED166" w14:textId="77777777" w:rsidR="00195AD1" w:rsidRDefault="00195AD1" w:rsidP="00502F6D">
      <w:pPr>
        <w:rPr>
          <w:b/>
          <w:bCs/>
          <w:color w:val="000000" w:themeColor="text1"/>
        </w:rPr>
      </w:pPr>
    </w:p>
    <w:p w14:paraId="27C9BA30" w14:textId="77777777" w:rsidR="00195AD1" w:rsidRDefault="00195AD1" w:rsidP="00502F6D">
      <w:pPr>
        <w:rPr>
          <w:b/>
          <w:bCs/>
          <w:color w:val="000000" w:themeColor="text1"/>
        </w:rPr>
      </w:pPr>
    </w:p>
    <w:p w14:paraId="5CB67E77" w14:textId="061AF98F" w:rsidR="00195AD1" w:rsidRDefault="00195AD1" w:rsidP="00502F6D">
      <w:pPr>
        <w:rPr>
          <w:b/>
          <w:bCs/>
          <w:color w:val="000000" w:themeColor="text1"/>
        </w:rPr>
      </w:pPr>
    </w:p>
    <w:p w14:paraId="0B6CD174" w14:textId="5436869F" w:rsidR="00195AD1" w:rsidRDefault="00195AD1" w:rsidP="00502F6D">
      <w:pPr>
        <w:rPr>
          <w:b/>
          <w:bCs/>
          <w:color w:val="000000" w:themeColor="text1"/>
        </w:rPr>
      </w:pPr>
    </w:p>
    <w:p w14:paraId="2C5CFD02" w14:textId="3DF89CA3" w:rsidR="00195AD1" w:rsidRDefault="00195AD1" w:rsidP="00502F6D">
      <w:pPr>
        <w:rPr>
          <w:b/>
          <w:bCs/>
          <w:color w:val="000000" w:themeColor="text1"/>
        </w:rPr>
      </w:pPr>
    </w:p>
    <w:p w14:paraId="1F7EB4B0" w14:textId="316B7B79" w:rsidR="00195AD1" w:rsidRDefault="00195AD1" w:rsidP="00502F6D">
      <w:pPr>
        <w:rPr>
          <w:b/>
          <w:bCs/>
          <w:color w:val="000000" w:themeColor="text1"/>
        </w:rPr>
      </w:pPr>
    </w:p>
    <w:p w14:paraId="5A991FF9" w14:textId="281490A7" w:rsidR="00195AD1" w:rsidRDefault="00195AD1" w:rsidP="00502F6D">
      <w:pPr>
        <w:rPr>
          <w:b/>
          <w:bCs/>
          <w:color w:val="000000" w:themeColor="text1"/>
        </w:rPr>
      </w:pPr>
    </w:p>
    <w:p w14:paraId="6A74299B" w14:textId="222728B8" w:rsidR="00CA1425" w:rsidRPr="00032417" w:rsidRDefault="00CA1425" w:rsidP="00502F6D">
      <w:pPr>
        <w:rPr>
          <w:b/>
          <w:bCs/>
          <w:color w:val="000000" w:themeColor="text1"/>
        </w:rPr>
      </w:pPr>
    </w:p>
    <w:sectPr w:rsidR="00CA1425" w:rsidRPr="00032417" w:rsidSect="00E834B7">
      <w:headerReference w:type="default" r:id="rId33"/>
      <w:footerReference w:type="default" r:id="rId34"/>
      <w:pgSz w:w="12240" w:h="15840"/>
      <w:pgMar w:top="405" w:right="1440" w:bottom="72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0C959" w14:textId="77777777" w:rsidR="00E752EC" w:rsidRDefault="00E752EC" w:rsidP="00D45945">
      <w:pPr>
        <w:spacing w:before="0" w:after="0" w:line="240" w:lineRule="auto"/>
      </w:pPr>
      <w:r>
        <w:separator/>
      </w:r>
    </w:p>
  </w:endnote>
  <w:endnote w:type="continuationSeparator" w:id="0">
    <w:p w14:paraId="4EE6B5FB" w14:textId="77777777" w:rsidR="00E752EC" w:rsidRDefault="00E752EC" w:rsidP="00D459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8588080"/>
      <w:docPartObj>
        <w:docPartGallery w:val="Page Numbers (Bottom of Page)"/>
        <w:docPartUnique/>
      </w:docPartObj>
    </w:sdtPr>
    <w:sdtEndPr>
      <w:rPr>
        <w:color w:val="7F7F7F" w:themeColor="background1" w:themeShade="7F"/>
        <w:spacing w:val="60"/>
      </w:rPr>
    </w:sdtEndPr>
    <w:sdtContent>
      <w:p w14:paraId="41B901E0" w14:textId="4E4E5217" w:rsidR="00A7799F" w:rsidRDefault="00A7799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5C10BE5" w14:textId="77777777" w:rsidR="00A7799F" w:rsidRDefault="00A779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E160D" w14:textId="77777777" w:rsidR="00E752EC" w:rsidRDefault="00E752EC" w:rsidP="00D45945">
      <w:pPr>
        <w:spacing w:before="0" w:after="0" w:line="240" w:lineRule="auto"/>
      </w:pPr>
      <w:r>
        <w:separator/>
      </w:r>
    </w:p>
  </w:footnote>
  <w:footnote w:type="continuationSeparator" w:id="0">
    <w:p w14:paraId="20E2AA0F" w14:textId="77777777" w:rsidR="00E752EC" w:rsidRDefault="00E752EC" w:rsidP="00D4594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4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81"/>
      <w:gridCol w:w="7107"/>
    </w:tblGrid>
    <w:tr w:rsidR="00E834B7" w14:paraId="5B0F8868" w14:textId="77777777" w:rsidTr="00E834B7">
      <w:trPr>
        <w:trHeight w:val="360"/>
      </w:trPr>
      <w:tc>
        <w:tcPr>
          <w:tcW w:w="3381" w:type="dxa"/>
        </w:tcPr>
        <w:p w14:paraId="1E9183AC" w14:textId="77777777" w:rsidR="00E834B7" w:rsidRDefault="00E834B7">
          <w:pPr>
            <w:pStyle w:val="Header"/>
            <w:rPr>
              <w:noProof/>
              <w:color w:val="000000" w:themeColor="text1"/>
              <w:lang w:eastAsia="en-US"/>
            </w:rPr>
          </w:pPr>
        </w:p>
      </w:tc>
      <w:tc>
        <w:tcPr>
          <w:tcW w:w="7107" w:type="dxa"/>
        </w:tcPr>
        <w:p w14:paraId="4F751E12" w14:textId="641E1271" w:rsidR="00E834B7" w:rsidRPr="009C625F" w:rsidRDefault="00D76C22">
          <w:pPr>
            <w:pStyle w:val="Header"/>
            <w:rPr>
              <w:noProof/>
              <w:color w:val="FFFFFF" w:themeColor="background1"/>
              <w:sz w:val="64"/>
              <w:szCs w:val="64"/>
              <w:lang w:eastAsia="en-US"/>
            </w:rPr>
          </w:pPr>
          <w:r>
            <w:rPr>
              <w:noProof/>
              <w:color w:val="FFFFFF" w:themeColor="background1"/>
              <w:sz w:val="64"/>
              <w:szCs w:val="64"/>
              <w:lang w:eastAsia="en-US"/>
            </w:rPr>
            <w:t xml:space="preserve">ETL </w:t>
          </w:r>
          <w:r w:rsidR="009C625F" w:rsidRPr="009C625F">
            <w:rPr>
              <w:noProof/>
              <w:color w:val="FFFFFF" w:themeColor="background1"/>
              <w:sz w:val="64"/>
              <w:szCs w:val="64"/>
              <w:lang w:eastAsia="en-US"/>
            </w:rPr>
            <w:t xml:space="preserve">Project </w:t>
          </w:r>
          <w:r w:rsidR="00B5418E">
            <w:rPr>
              <w:noProof/>
              <w:color w:val="FFFFFF" w:themeColor="background1"/>
              <w:sz w:val="64"/>
              <w:szCs w:val="64"/>
              <w:lang w:eastAsia="en-US"/>
            </w:rPr>
            <w:t>Report</w:t>
          </w:r>
        </w:p>
      </w:tc>
    </w:tr>
  </w:tbl>
  <w:p w14:paraId="7DF0DEE3" w14:textId="77777777" w:rsidR="00D45945" w:rsidRDefault="00D45945">
    <w:pPr>
      <w:pStyle w:val="Header"/>
    </w:pPr>
    <w:r>
      <w:rPr>
        <w:noProof/>
        <w:color w:val="000000" w:themeColor="text1"/>
        <w:lang w:eastAsia="en-US"/>
      </w:rPr>
      <mc:AlternateContent>
        <mc:Choice Requires="wpg">
          <w:drawing>
            <wp:anchor distT="0" distB="0" distL="114300" distR="114300" simplePos="0" relativeHeight="251663360" behindDoc="1" locked="0" layoutInCell="1" allowOverlap="1" wp14:anchorId="32CA0155" wp14:editId="0AA1ED21">
              <wp:simplePos x="0" y="0"/>
              <wp:positionH relativeFrom="page">
                <wp:align>center</wp:align>
              </wp:positionH>
              <wp:positionV relativeFrom="page">
                <wp:align>center</wp:align>
              </wp:positionV>
              <wp:extent cx="7785630" cy="10063044"/>
              <wp:effectExtent l="19050" t="57150" r="17780" b="5207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5630" cy="10063044"/>
                        <a:chOff x="0" y="0"/>
                        <a:chExt cx="7785630" cy="10063044"/>
                      </a:xfrm>
                    </wpg:grpSpPr>
                    <wpg:grpSp>
                      <wpg:cNvPr id="10" name="Group 10"/>
                      <wpg:cNvGrpSpPr/>
                      <wpg:grpSpPr>
                        <a:xfrm>
                          <a:off x="0" y="0"/>
                          <a:ext cx="7780020" cy="1031240"/>
                          <a:chOff x="0" y="-2950"/>
                          <a:chExt cx="7780020" cy="1031650"/>
                        </a:xfrm>
                      </wpg:grpSpPr>
                      <wps:wsp>
                        <wps:cNvPr id="2" name="Rectangle 1"/>
                        <wps:cNvSpPr/>
                        <wps:spPr>
                          <a:xfrm>
                            <a:off x="0" y="-2950"/>
                            <a:ext cx="7772400" cy="3429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2"/>
                        <wps:cNvSpPr/>
                        <wps:spPr>
                          <a:xfrm>
                            <a:off x="2636520" y="0"/>
                            <a:ext cx="5143500" cy="102870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tx1"/>
                          </a:soli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Group 12"/>
                      <wpg:cNvGrpSpPr/>
                      <wpg:grpSpPr>
                        <a:xfrm rot="10800000">
                          <a:off x="5610" y="9031804"/>
                          <a:ext cx="7780020" cy="1031240"/>
                          <a:chOff x="0" y="-2950"/>
                          <a:chExt cx="7780020" cy="1031650"/>
                        </a:xfrm>
                      </wpg:grpSpPr>
                      <wps:wsp>
                        <wps:cNvPr id="13" name="Rectangle 13"/>
                        <wps:cNvSpPr/>
                        <wps:spPr>
                          <a:xfrm>
                            <a:off x="0" y="-2950"/>
                            <a:ext cx="7772400" cy="3429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2"/>
                        <wps:cNvSpPr/>
                        <wps:spPr>
                          <a:xfrm>
                            <a:off x="2636520" y="0"/>
                            <a:ext cx="5143500" cy="1028700"/>
                          </a:xfrm>
                          <a:custGeom>
                            <a:avLst/>
                            <a:gdLst>
                              <a:gd name="connsiteX0" fmla="*/ 0 w 4000500"/>
                              <a:gd name="connsiteY0" fmla="*/ 0 h 800100"/>
                              <a:gd name="connsiteX1" fmla="*/ 4000500 w 4000500"/>
                              <a:gd name="connsiteY1" fmla="*/ 0 h 800100"/>
                              <a:gd name="connsiteX2" fmla="*/ 4000500 w 4000500"/>
                              <a:gd name="connsiteY2" fmla="*/ 800100 h 800100"/>
                              <a:gd name="connsiteX3" fmla="*/ 0 w 4000500"/>
                              <a:gd name="connsiteY3" fmla="*/ 800100 h 800100"/>
                              <a:gd name="connsiteX4" fmla="*/ 0 w 4000500"/>
                              <a:gd name="connsiteY4" fmla="*/ 0 h 800100"/>
                              <a:gd name="connsiteX0" fmla="*/ 0 w 4000500"/>
                              <a:gd name="connsiteY0" fmla="*/ 0 h 800100"/>
                              <a:gd name="connsiteX1" fmla="*/ 4000500 w 4000500"/>
                              <a:gd name="connsiteY1" fmla="*/ 0 h 800100"/>
                              <a:gd name="connsiteX2" fmla="*/ 4000500 w 4000500"/>
                              <a:gd name="connsiteY2" fmla="*/ 800100 h 800100"/>
                              <a:gd name="connsiteX3" fmla="*/ 792480 w 4000500"/>
                              <a:gd name="connsiteY3" fmla="*/ 800100 h 800100"/>
                              <a:gd name="connsiteX4" fmla="*/ 0 w 4000500"/>
                              <a:gd name="connsiteY4" fmla="*/ 0 h 8001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000500" h="800100">
                                <a:moveTo>
                                  <a:pt x="0" y="0"/>
                                </a:moveTo>
                                <a:lnTo>
                                  <a:pt x="4000500" y="0"/>
                                </a:lnTo>
                                <a:lnTo>
                                  <a:pt x="4000500" y="800100"/>
                                </a:lnTo>
                                <a:lnTo>
                                  <a:pt x="792480" y="800100"/>
                                </a:lnTo>
                                <a:lnTo>
                                  <a:pt x="0" y="0"/>
                                </a:lnTo>
                                <a:close/>
                              </a:path>
                            </a:pathLst>
                          </a:custGeom>
                          <a:solidFill>
                            <a:schemeClr val="accent1"/>
                          </a:soli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101000</wp14:pctWidth>
              </wp14:sizeRelH>
              <wp14:sizeRelV relativeFrom="page">
                <wp14:pctHeight>101000</wp14:pctHeight>
              </wp14:sizeRelV>
            </wp:anchor>
          </w:drawing>
        </mc:Choice>
        <mc:Fallback>
          <w:pict>
            <v:group w14:anchorId="460023F5" id="Group 3" o:spid="_x0000_s1026" style="position:absolute;margin-left:0;margin-top:0;width:613.05pt;height:792.35pt;z-index:-251653120;mso-width-percent:1010;mso-height-percent:1010;mso-position-horizontal:center;mso-position-horizontal-relative:page;mso-position-vertical:center;mso-position-vertical-relative:page;mso-width-percent:1010;mso-height-percent:1010" coordsize="77856,10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">
              <v:group id="Group 10" o:spid="_x0000_s1027" style="position:absolute;width:77800;height:10312" coordorigin=",-29" coordsize="77800,1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 o:spid="_x0000_s1028" style="position:absolute;top:-29;width:77724;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99cb38 [3204]" stroked="f" strokeweight="1pt"/>
                <v:shape id="Rectangle 2" o:spid="_x0000_s1029" style="position:absolute;left:26365;width:51435;height:10287;visibility:visible;mso-wrap-style:square;v-text-anchor:middle" coordsize="4000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" path="m,l4000500,r,800100l792480,800100,,xe" fillcolor="black [3213]" stroked="f" strokeweight="1pt">
                  <v:stroke joinstyle="miter"/>
                  <v:shadow on="t" color="black" opacity="26214f" origin=".5" offset="-3pt,0"/>
                  <v:path arrowok="t" o:connecttype="custom" o:connectlocs="0,0;5143500,0;5143500,1028700;1018903,1028700;0,0" o:connectangles="0,0,0,0,0"/>
                </v:shape>
              </v:group>
              <v:group id="Group 12" o:spid="_x0000_s1030" style="position:absolute;left:56;top:90318;width:77800;height:10312;rotation:180" coordorigin=",-29" coordsize="77800,1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rect id="Rectangle 13" o:spid="_x0000_s1031" style="position:absolute;top:-29;width:77724;height:3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" fillcolor="black [3213]" stroked="f" strokeweight="1pt"/>
                <v:shape id="Rectangle 2" o:spid="_x0000_s1032" style="position:absolute;left:26365;width:51435;height:10287;visibility:visible;mso-wrap-style:square;v-text-anchor:middle" coordsize="40005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" path="m,l4000500,r,800100l792480,800100,,xe" fillcolor="#99cb38 [3204]" stroked="f" strokeweight="1pt">
                  <v:stroke joinstyle="miter"/>
                  <v:shadow on="t" color="black" opacity="26214f" origin="-.5" offset="3pt,0"/>
                  <v:path arrowok="t" o:connecttype="custom" o:connectlocs="0,0;5143500,0;5143500,1028700;1018903,1028700;0,0" o:connectangles="0,0,0,0,0"/>
                </v:shape>
              </v:group>
              <w10:wrap anchorx="page" anchory="page"/>
            </v:group>
          </w:pict>
        </mc:Fallback>
      </mc:AlternateContent>
    </w:r>
    <w:r w:rsidRPr="00615018">
      <w:rPr>
        <w:noProof/>
        <w:color w:val="000000" w:themeColor="text1"/>
        <w:lang w:eastAsia="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F2A04"/>
    <w:multiLevelType w:val="hybridMultilevel"/>
    <w:tmpl w:val="6E4A98AA"/>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46073"/>
    <w:multiLevelType w:val="hybridMultilevel"/>
    <w:tmpl w:val="9CB207CA"/>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61863"/>
    <w:multiLevelType w:val="hybridMultilevel"/>
    <w:tmpl w:val="F7CAC66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816E45"/>
    <w:multiLevelType w:val="hybridMultilevel"/>
    <w:tmpl w:val="1DD27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724E2"/>
    <w:multiLevelType w:val="multilevel"/>
    <w:tmpl w:val="4888F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DE3D94"/>
    <w:multiLevelType w:val="hybridMultilevel"/>
    <w:tmpl w:val="41E689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B04D1B"/>
    <w:multiLevelType w:val="hybridMultilevel"/>
    <w:tmpl w:val="02B2D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3D"/>
    <w:rsid w:val="000054BF"/>
    <w:rsid w:val="00032417"/>
    <w:rsid w:val="00061012"/>
    <w:rsid w:val="00083BAA"/>
    <w:rsid w:val="000E1B1B"/>
    <w:rsid w:val="00102800"/>
    <w:rsid w:val="001122EB"/>
    <w:rsid w:val="00137F4E"/>
    <w:rsid w:val="00165654"/>
    <w:rsid w:val="001766D6"/>
    <w:rsid w:val="00195AD1"/>
    <w:rsid w:val="001E4733"/>
    <w:rsid w:val="00231773"/>
    <w:rsid w:val="002407A6"/>
    <w:rsid w:val="00260E53"/>
    <w:rsid w:val="002A1357"/>
    <w:rsid w:val="002F64AB"/>
    <w:rsid w:val="003170D1"/>
    <w:rsid w:val="003444BE"/>
    <w:rsid w:val="003936EF"/>
    <w:rsid w:val="003A2197"/>
    <w:rsid w:val="003E24DF"/>
    <w:rsid w:val="00467F07"/>
    <w:rsid w:val="004751C2"/>
    <w:rsid w:val="004801D9"/>
    <w:rsid w:val="00485B42"/>
    <w:rsid w:val="00486C4A"/>
    <w:rsid w:val="004A2B0D"/>
    <w:rsid w:val="004B4BA6"/>
    <w:rsid w:val="004C2863"/>
    <w:rsid w:val="004F1074"/>
    <w:rsid w:val="00502F6D"/>
    <w:rsid w:val="00510703"/>
    <w:rsid w:val="00522052"/>
    <w:rsid w:val="00543F7C"/>
    <w:rsid w:val="00557738"/>
    <w:rsid w:val="00563742"/>
    <w:rsid w:val="00564809"/>
    <w:rsid w:val="0059793D"/>
    <w:rsid w:val="00597E25"/>
    <w:rsid w:val="005B5B8F"/>
    <w:rsid w:val="005C2210"/>
    <w:rsid w:val="00615018"/>
    <w:rsid w:val="0062123A"/>
    <w:rsid w:val="006241CC"/>
    <w:rsid w:val="00646E75"/>
    <w:rsid w:val="006B6ADD"/>
    <w:rsid w:val="006C0787"/>
    <w:rsid w:val="006C204A"/>
    <w:rsid w:val="006D3656"/>
    <w:rsid w:val="006F6F10"/>
    <w:rsid w:val="00723197"/>
    <w:rsid w:val="00783E79"/>
    <w:rsid w:val="007B5AE8"/>
    <w:rsid w:val="007F5192"/>
    <w:rsid w:val="008962E9"/>
    <w:rsid w:val="008A5AB9"/>
    <w:rsid w:val="008C77F3"/>
    <w:rsid w:val="008D705B"/>
    <w:rsid w:val="00940A88"/>
    <w:rsid w:val="009833EB"/>
    <w:rsid w:val="0098603C"/>
    <w:rsid w:val="009938F8"/>
    <w:rsid w:val="009C625F"/>
    <w:rsid w:val="00A03BBF"/>
    <w:rsid w:val="00A11A20"/>
    <w:rsid w:val="00A50576"/>
    <w:rsid w:val="00A7799F"/>
    <w:rsid w:val="00A83823"/>
    <w:rsid w:val="00A96CF8"/>
    <w:rsid w:val="00AA1A26"/>
    <w:rsid w:val="00AA5EF5"/>
    <w:rsid w:val="00AB4269"/>
    <w:rsid w:val="00AC7868"/>
    <w:rsid w:val="00AE3781"/>
    <w:rsid w:val="00AF0C47"/>
    <w:rsid w:val="00B06DCA"/>
    <w:rsid w:val="00B50294"/>
    <w:rsid w:val="00B5418E"/>
    <w:rsid w:val="00B94688"/>
    <w:rsid w:val="00BA506B"/>
    <w:rsid w:val="00BD3D8D"/>
    <w:rsid w:val="00BE1542"/>
    <w:rsid w:val="00BE188E"/>
    <w:rsid w:val="00C23E93"/>
    <w:rsid w:val="00C64F02"/>
    <w:rsid w:val="00C70786"/>
    <w:rsid w:val="00C71662"/>
    <w:rsid w:val="00C731AB"/>
    <w:rsid w:val="00C8222A"/>
    <w:rsid w:val="00C96E9E"/>
    <w:rsid w:val="00CA1425"/>
    <w:rsid w:val="00CA7310"/>
    <w:rsid w:val="00CB3DEE"/>
    <w:rsid w:val="00D05D4C"/>
    <w:rsid w:val="00D15563"/>
    <w:rsid w:val="00D25CB9"/>
    <w:rsid w:val="00D45945"/>
    <w:rsid w:val="00D66593"/>
    <w:rsid w:val="00D76C22"/>
    <w:rsid w:val="00D81D65"/>
    <w:rsid w:val="00DA54D3"/>
    <w:rsid w:val="00DF6767"/>
    <w:rsid w:val="00E033B6"/>
    <w:rsid w:val="00E27B46"/>
    <w:rsid w:val="00E45BCF"/>
    <w:rsid w:val="00E55D74"/>
    <w:rsid w:val="00E60361"/>
    <w:rsid w:val="00E616EC"/>
    <w:rsid w:val="00E6540C"/>
    <w:rsid w:val="00E752EC"/>
    <w:rsid w:val="00E81E2A"/>
    <w:rsid w:val="00E834B7"/>
    <w:rsid w:val="00EA5011"/>
    <w:rsid w:val="00EB5D26"/>
    <w:rsid w:val="00EC6748"/>
    <w:rsid w:val="00EC7B08"/>
    <w:rsid w:val="00ED750D"/>
    <w:rsid w:val="00EE0952"/>
    <w:rsid w:val="00EE7F85"/>
    <w:rsid w:val="00EF36D3"/>
    <w:rsid w:val="00EF5669"/>
    <w:rsid w:val="00F129E7"/>
    <w:rsid w:val="00F642CA"/>
    <w:rsid w:val="00F90946"/>
    <w:rsid w:val="00FC1058"/>
    <w:rsid w:val="00FC5CFF"/>
    <w:rsid w:val="00FE0F43"/>
    <w:rsid w:val="00FE54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682C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D45945"/>
    <w:pPr>
      <w:spacing w:before="40" w:after="160" w:line="288" w:lineRule="auto"/>
    </w:pPr>
    <w:rPr>
      <w:rFonts w:eastAsiaTheme="minorHAnsi"/>
      <w:color w:val="595959" w:themeColor="text1" w:themeTint="A6"/>
      <w:kern w:val="20"/>
      <w:sz w:val="20"/>
      <w:szCs w:val="20"/>
    </w:rPr>
  </w:style>
  <w:style w:type="paragraph" w:styleId="Heading1">
    <w:name w:val="heading 1"/>
    <w:basedOn w:val="Normal"/>
    <w:next w:val="Normal"/>
    <w:link w:val="Heading1Char"/>
    <w:uiPriority w:val="8"/>
    <w:unhideWhenUsed/>
    <w:qFormat/>
    <w:rsid w:val="003E24DF"/>
    <w:pPr>
      <w:spacing w:before="0" w:after="360" w:line="240" w:lineRule="auto"/>
      <w:contextualSpacing/>
      <w:outlineLvl w:val="0"/>
    </w:pPr>
    <w:rPr>
      <w:rFonts w:asciiTheme="majorHAnsi" w:eastAsiaTheme="majorEastAsia" w:hAnsiTheme="majorHAnsi" w:cstheme="majorBidi"/>
      <w:caps/>
      <w:color w:val="729928"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72992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729928" w:themeColor="accent1" w:themeShade="BF"/>
      <w:kern w:val="20"/>
      <w:sz w:val="20"/>
      <w:szCs w:val="20"/>
    </w:rPr>
  </w:style>
  <w:style w:type="paragraph" w:customStyle="1" w:styleId="Recipient">
    <w:name w:val="Recipient"/>
    <w:basedOn w:val="Heading2"/>
    <w:uiPriority w:val="3"/>
    <w:qFormat/>
    <w:rsid w:val="00D45945"/>
    <w:pPr>
      <w:spacing w:before="1200"/>
    </w:pPr>
    <w:rPr>
      <w:color w:val="000000" w:themeColor="text1"/>
    </w:rPr>
  </w:style>
  <w:style w:type="paragraph" w:styleId="Salutation">
    <w:name w:val="Salutation"/>
    <w:basedOn w:val="Normal"/>
    <w:link w:val="SalutationChar"/>
    <w:uiPriority w:val="4"/>
    <w:unhideWhenUsed/>
    <w:qFormat/>
    <w:rsid w:val="003E24DF"/>
    <w:pPr>
      <w:spacing w:before="720"/>
    </w:pPr>
  </w:style>
  <w:style w:type="character" w:customStyle="1" w:styleId="SalutationChar">
    <w:name w:val="Salutation Char"/>
    <w:basedOn w:val="DefaultParagraphFont"/>
    <w:link w:val="Salutation"/>
    <w:uiPriority w:val="4"/>
    <w:rsid w:val="003E24DF"/>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3E24DF"/>
    <w:pPr>
      <w:spacing w:before="480" w:after="960" w:line="240" w:lineRule="auto"/>
    </w:pPr>
  </w:style>
  <w:style w:type="character" w:customStyle="1" w:styleId="ClosingChar">
    <w:name w:val="Closing Char"/>
    <w:basedOn w:val="DefaultParagraphFont"/>
    <w:link w:val="Closing"/>
    <w:uiPriority w:val="6"/>
    <w:rsid w:val="003E24DF"/>
    <w:rPr>
      <w:rFonts w:eastAsiaTheme="minorHAnsi"/>
      <w:color w:val="595959" w:themeColor="text1" w:themeTint="A6"/>
      <w:kern w:val="20"/>
      <w:sz w:val="20"/>
      <w:szCs w:val="20"/>
    </w:rPr>
  </w:style>
  <w:style w:type="paragraph" w:styleId="Signature">
    <w:name w:val="Signature"/>
    <w:basedOn w:val="Normal"/>
    <w:link w:val="SignatureChar"/>
    <w:uiPriority w:val="7"/>
    <w:unhideWhenUsed/>
    <w:qFormat/>
    <w:rsid w:val="003E24DF"/>
    <w:rPr>
      <w:b/>
      <w:bCs/>
    </w:rPr>
  </w:style>
  <w:style w:type="character" w:customStyle="1" w:styleId="SignatureChar">
    <w:name w:val="Signature Char"/>
    <w:basedOn w:val="DefaultParagraphFont"/>
    <w:link w:val="Signature"/>
    <w:uiPriority w:val="7"/>
    <w:rsid w:val="003E24DF"/>
    <w:rPr>
      <w:rFonts w:eastAsiaTheme="minorHAnsi"/>
      <w:b/>
      <w:bCs/>
      <w:color w:val="595959" w:themeColor="text1" w:themeTint="A6"/>
      <w:kern w:val="20"/>
      <w:sz w:val="20"/>
      <w:szCs w:val="20"/>
    </w:rPr>
  </w:style>
  <w:style w:type="paragraph" w:styleId="Header">
    <w:name w:val="header"/>
    <w:basedOn w:val="Normal"/>
    <w:link w:val="HeaderChar"/>
    <w:uiPriority w:val="99"/>
    <w:semiHidden/>
    <w:rsid w:val="003E24DF"/>
    <w:pPr>
      <w:spacing w:after="0" w:line="240" w:lineRule="auto"/>
      <w:jc w:val="right"/>
    </w:pPr>
  </w:style>
  <w:style w:type="character" w:customStyle="1" w:styleId="HeaderChar">
    <w:name w:val="Header Char"/>
    <w:basedOn w:val="DefaultParagraphFont"/>
    <w:link w:val="Header"/>
    <w:uiPriority w:val="99"/>
    <w:semiHidden/>
    <w:rsid w:val="00D45945"/>
    <w:rPr>
      <w:rFonts w:eastAsiaTheme="minorHAnsi"/>
      <w:color w:val="595959" w:themeColor="text1" w:themeTint="A6"/>
      <w:kern w:val="20"/>
      <w:sz w:val="20"/>
      <w:szCs w:val="20"/>
    </w:rPr>
  </w:style>
  <w:style w:type="character" w:styleId="Strong">
    <w:name w:val="Strong"/>
    <w:basedOn w:val="DefaultParagraphFont"/>
    <w:uiPriority w:val="1"/>
    <w:semiHidden/>
    <w:qFormat/>
    <w:rsid w:val="003E24DF"/>
    <w:rPr>
      <w:b/>
      <w:bCs/>
    </w:rPr>
  </w:style>
  <w:style w:type="paragraph" w:customStyle="1" w:styleId="ContactInfo">
    <w:name w:val="Contact Info"/>
    <w:basedOn w:val="Normal"/>
    <w:uiPriority w:val="1"/>
    <w:qFormat/>
    <w:rsid w:val="003E24DF"/>
    <w:pPr>
      <w:spacing w:before="0" w:after="0"/>
    </w:p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729928"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line="240" w:lineRule="auto"/>
    </w:pPr>
    <w:rPr>
      <w:rFonts w:ascii="Times New Roman" w:eastAsiaTheme="minorEastAsia" w:hAnsi="Times New Roman" w:cs="Times New Roman"/>
      <w:color w:val="auto"/>
      <w:kern w:val="0"/>
      <w:sz w:val="24"/>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D4594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45945"/>
    <w:rPr>
      <w:rFonts w:eastAsiaTheme="minorHAnsi"/>
      <w:color w:val="595959" w:themeColor="text1" w:themeTint="A6"/>
      <w:kern w:val="20"/>
      <w:sz w:val="20"/>
      <w:szCs w:val="20"/>
    </w:rPr>
  </w:style>
  <w:style w:type="paragraph" w:styleId="Title">
    <w:name w:val="Title"/>
    <w:basedOn w:val="Heading1"/>
    <w:next w:val="Normal"/>
    <w:link w:val="TitleChar"/>
    <w:uiPriority w:val="10"/>
    <w:rsid w:val="00D45945"/>
    <w:rPr>
      <w:color w:val="000000" w:themeColor="text1"/>
    </w:rPr>
  </w:style>
  <w:style w:type="character" w:customStyle="1" w:styleId="TitleChar">
    <w:name w:val="Title Char"/>
    <w:basedOn w:val="DefaultParagraphFont"/>
    <w:link w:val="Title"/>
    <w:uiPriority w:val="10"/>
    <w:rsid w:val="00D45945"/>
    <w:rPr>
      <w:rFonts w:asciiTheme="majorHAnsi" w:eastAsiaTheme="majorEastAsia" w:hAnsiTheme="majorHAnsi" w:cstheme="majorBidi"/>
      <w:caps/>
      <w:color w:val="000000" w:themeColor="text1"/>
      <w:kern w:val="20"/>
      <w:sz w:val="20"/>
      <w:szCs w:val="20"/>
    </w:rPr>
  </w:style>
  <w:style w:type="table" w:styleId="TableGrid">
    <w:name w:val="Table Grid"/>
    <w:basedOn w:val="TableNormal"/>
    <w:uiPriority w:val="39"/>
    <w:rsid w:val="00E834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54D3"/>
    <w:rPr>
      <w:color w:val="EE7B08" w:themeColor="hyperlink"/>
      <w:u w:val="single"/>
    </w:rPr>
  </w:style>
  <w:style w:type="character" w:styleId="UnresolvedMention">
    <w:name w:val="Unresolved Mention"/>
    <w:basedOn w:val="DefaultParagraphFont"/>
    <w:uiPriority w:val="99"/>
    <w:semiHidden/>
    <w:rsid w:val="00DA54D3"/>
    <w:rPr>
      <w:color w:val="605E5C"/>
      <w:shd w:val="clear" w:color="auto" w:fill="E1DFDD"/>
    </w:rPr>
  </w:style>
  <w:style w:type="paragraph" w:styleId="ListParagraph">
    <w:name w:val="List Paragraph"/>
    <w:basedOn w:val="Normal"/>
    <w:uiPriority w:val="34"/>
    <w:semiHidden/>
    <w:rsid w:val="00510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492233">
      <w:bodyDiv w:val="1"/>
      <w:marLeft w:val="0"/>
      <w:marRight w:val="0"/>
      <w:marTop w:val="0"/>
      <w:marBottom w:val="0"/>
      <w:divBdr>
        <w:top w:val="none" w:sz="0" w:space="0" w:color="auto"/>
        <w:left w:val="none" w:sz="0" w:space="0" w:color="auto"/>
        <w:bottom w:val="none" w:sz="0" w:space="0" w:color="auto"/>
        <w:right w:val="none" w:sz="0" w:space="0" w:color="auto"/>
      </w:divBdr>
    </w:div>
    <w:div w:id="1653023350">
      <w:bodyDiv w:val="1"/>
      <w:marLeft w:val="0"/>
      <w:marRight w:val="0"/>
      <w:marTop w:val="0"/>
      <w:marBottom w:val="0"/>
      <w:divBdr>
        <w:top w:val="none" w:sz="0" w:space="0" w:color="auto"/>
        <w:left w:val="none" w:sz="0" w:space="0" w:color="auto"/>
        <w:bottom w:val="none" w:sz="0" w:space="0" w:color="auto"/>
        <w:right w:val="none" w:sz="0" w:space="0" w:color="auto"/>
      </w:divBdr>
    </w:div>
    <w:div w:id="181371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starbucks/store-locations"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kaggle.com/goldenoakresearch/us-household-income-stats-geo-locations?select=kaggle_income.csv"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starbucks/store-locations" TargetMode="Externa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e\AppData\Roaming\Microsoft\Templates\Bold%20logo%20letterhead.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A20CA-2FAB-4D68-B6A9-42A0A1225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38FCEC-F6BD-4BDE-8234-7D96AB9E156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71769F56-719A-4D83-852D-005D12497FBA}">
  <ds:schemaRefs>
    <ds:schemaRef ds:uri="http://schemas.microsoft.com/sharepoint/v3/contenttype/forms"/>
  </ds:schemaRefs>
</ds:datastoreItem>
</file>

<file path=customXml/itemProps4.xml><?xml version="1.0" encoding="utf-8"?>
<ds:datastoreItem xmlns:ds="http://schemas.openxmlformats.org/officeDocument/2006/customXml" ds:itemID="{846E7E40-8098-45BF-8641-990438466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logo letterhead.dotx</Template>
  <TotalTime>0</TotalTime>
  <Pages>4</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2020-12-02T01:42:00Z</dcterms:created>
  <dcterms:modified xsi:type="dcterms:W3CDTF">2020-12-05T17:31:00Z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